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A835C" w14:textId="77777777" w:rsidR="002C2EFF" w:rsidRDefault="002C2EFF" w:rsidP="002C2EFF">
      <w:pPr>
        <w:autoSpaceDE w:val="0"/>
        <w:autoSpaceDN w:val="0"/>
        <w:adjustRightInd w:val="0"/>
        <w:rPr>
          <w:rFonts w:ascii="Helvetica Neue" w:hAnsi="Helvetica Neue" w:cs="Helvetica Neue"/>
          <w:b/>
          <w:bCs/>
          <w:sz w:val="40"/>
          <w:szCs w:val="40"/>
          <w:lang w:val="en-GB"/>
        </w:rPr>
      </w:pPr>
      <w:r>
        <w:rPr>
          <w:rFonts w:ascii="Helvetica Neue" w:hAnsi="Helvetica Neue" w:cs="Helvetica Neue"/>
          <w:b/>
          <w:bCs/>
          <w:sz w:val="40"/>
          <w:szCs w:val="40"/>
          <w:lang w:val="en-GB"/>
        </w:rPr>
        <w:t>Solidity</w:t>
      </w:r>
    </w:p>
    <w:p w14:paraId="013E25CF" w14:textId="77777777" w:rsidR="002C2EFF" w:rsidRDefault="002C2EFF" w:rsidP="002C2EFF">
      <w:pPr>
        <w:autoSpaceDE w:val="0"/>
        <w:autoSpaceDN w:val="0"/>
        <w:adjustRightInd w:val="0"/>
        <w:rPr>
          <w:rFonts w:ascii="Helvetica Neue" w:hAnsi="Helvetica Neue" w:cs="Helvetica Neue"/>
          <w:sz w:val="26"/>
          <w:szCs w:val="26"/>
          <w:lang w:val="en-GB"/>
        </w:rPr>
      </w:pPr>
    </w:p>
    <w:p w14:paraId="483D3151" w14:textId="77777777" w:rsidR="002C2EFF" w:rsidRDefault="002C2EFF" w:rsidP="002C2EFF">
      <w:pPr>
        <w:numPr>
          <w:ilvl w:val="0"/>
          <w:numId w:val="1"/>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7. Interface </w:t>
      </w:r>
    </w:p>
    <w:p w14:paraId="6E99D654" w14:textId="77777777" w:rsidR="002C2EFF" w:rsidRDefault="002C2EFF" w:rsidP="002C2EFF">
      <w:pPr>
        <w:numPr>
          <w:ilvl w:val="0"/>
          <w:numId w:val="1"/>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11. Exception handling </w:t>
      </w:r>
    </w:p>
    <w:p w14:paraId="1EC03B05" w14:textId="77777777" w:rsidR="002C2EFF" w:rsidRDefault="002C2EFF" w:rsidP="002C2EFF">
      <w:pPr>
        <w:numPr>
          <w:ilvl w:val="0"/>
          <w:numId w:val="1"/>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12. Hashing how to hash inside contract</w:t>
      </w:r>
    </w:p>
    <w:p w14:paraId="4FA4F4E0" w14:textId="77777777" w:rsidR="002C2EFF" w:rsidRDefault="002C2EFF" w:rsidP="002C2EFF">
      <w:pPr>
        <w:numPr>
          <w:ilvl w:val="0"/>
          <w:numId w:val="1"/>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13. Check </w:t>
      </w:r>
      <w:proofErr w:type="spellStart"/>
      <w:r>
        <w:rPr>
          <w:rFonts w:ascii="Helvetica Neue" w:hAnsi="Helvetica Neue" w:cs="Helvetica Neue"/>
          <w:sz w:val="26"/>
          <w:szCs w:val="26"/>
          <w:lang w:val="en-GB"/>
        </w:rPr>
        <w:t>srv</w:t>
      </w:r>
      <w:proofErr w:type="spellEnd"/>
      <w:r>
        <w:rPr>
          <w:rFonts w:ascii="Helvetica Neue" w:hAnsi="Helvetica Neue" w:cs="Helvetica Neue"/>
          <w:sz w:val="26"/>
          <w:szCs w:val="26"/>
          <w:lang w:val="en-GB"/>
        </w:rPr>
        <w:t xml:space="preserve"> or </w:t>
      </w:r>
      <w:proofErr w:type="spellStart"/>
      <w:r>
        <w:rPr>
          <w:rFonts w:ascii="Helvetica Neue" w:hAnsi="Helvetica Neue" w:cs="Helvetica Neue"/>
          <w:sz w:val="26"/>
          <w:szCs w:val="26"/>
          <w:lang w:val="en-GB"/>
        </w:rPr>
        <w:t>vrs</w:t>
      </w:r>
      <w:proofErr w:type="spellEnd"/>
    </w:p>
    <w:p w14:paraId="065308D9" w14:textId="77777777" w:rsidR="002C2EFF" w:rsidRDefault="002C2EFF" w:rsidP="002C2EFF">
      <w:pPr>
        <w:numPr>
          <w:ilvl w:val="0"/>
          <w:numId w:val="1"/>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14. </w:t>
      </w:r>
      <w:proofErr w:type="gramStart"/>
      <w:r>
        <w:rPr>
          <w:rFonts w:ascii="Helvetica Neue" w:hAnsi="Helvetica Neue" w:cs="Helvetica Neue"/>
          <w:sz w:val="26"/>
          <w:szCs w:val="26"/>
          <w:lang w:val="en-GB"/>
        </w:rPr>
        <w:t>Bytes</w:t>
      </w:r>
      <w:proofErr w:type="gramEnd"/>
      <w:r>
        <w:rPr>
          <w:rFonts w:ascii="Helvetica Neue" w:hAnsi="Helvetica Neue" w:cs="Helvetica Neue"/>
          <w:sz w:val="26"/>
          <w:szCs w:val="26"/>
          <w:lang w:val="en-GB"/>
        </w:rPr>
        <w:t xml:space="preserve"> function </w:t>
      </w:r>
    </w:p>
    <w:p w14:paraId="3A872DA5" w14:textId="77777777" w:rsidR="002C2EFF" w:rsidRDefault="002C2EFF" w:rsidP="002C2EFF">
      <w:pPr>
        <w:numPr>
          <w:ilvl w:val="0"/>
          <w:numId w:val="1"/>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15. How to call contract from other contract (call by value) </w:t>
      </w:r>
    </w:p>
    <w:p w14:paraId="6EEEF159" w14:textId="77777777" w:rsidR="002C2EFF" w:rsidRDefault="002C2EFF" w:rsidP="002C2EFF">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2. ERC20 token (ERC721 non </w:t>
      </w:r>
      <w:proofErr w:type="gramStart"/>
      <w:r>
        <w:rPr>
          <w:rFonts w:ascii="Helvetica Neue" w:hAnsi="Helvetica Neue" w:cs="Helvetica Neue"/>
          <w:sz w:val="26"/>
          <w:szCs w:val="26"/>
          <w:lang w:val="en-GB"/>
        </w:rPr>
        <w:t>fungible)  how</w:t>
      </w:r>
      <w:proofErr w:type="gramEnd"/>
      <w:r>
        <w:rPr>
          <w:rFonts w:ascii="Helvetica Neue" w:hAnsi="Helvetica Neue" w:cs="Helvetica Neue"/>
          <w:sz w:val="26"/>
          <w:szCs w:val="26"/>
          <w:lang w:val="en-GB"/>
        </w:rPr>
        <w:t xml:space="preserve"> it works </w:t>
      </w:r>
    </w:p>
    <w:p w14:paraId="5FADDE70" w14:textId="77777777" w:rsidR="002C2EFF" w:rsidRDefault="002C2EFF" w:rsidP="002C2EFF">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10. Inheritance </w:t>
      </w:r>
    </w:p>
    <w:p w14:paraId="2C3B5950" w14:textId="77777777" w:rsidR="002C2EFF" w:rsidRDefault="002C2EFF" w:rsidP="002C2EFF">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16. Logic for coding</w:t>
      </w:r>
    </w:p>
    <w:p w14:paraId="7BDE17BE" w14:textId="77777777" w:rsidR="002C2EFF" w:rsidRDefault="002C2EFF" w:rsidP="002C2EFF">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9. Best practice to write solidity </w:t>
      </w:r>
    </w:p>
    <w:p w14:paraId="1241D162" w14:textId="77777777" w:rsidR="002C2EFF" w:rsidRDefault="002C2EFF" w:rsidP="002C2EFF">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8. Modifier </w:t>
      </w:r>
    </w:p>
    <w:p w14:paraId="020A4BBC" w14:textId="77777777" w:rsidR="002C2EFF" w:rsidRDefault="002C2EFF" w:rsidP="002C2EFF">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Storage and memory</w:t>
      </w:r>
    </w:p>
    <w:p w14:paraId="60082870" w14:textId="77777777" w:rsidR="002C2EFF" w:rsidRDefault="002C2EFF" w:rsidP="002C2EFF">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constructor</w:t>
      </w:r>
    </w:p>
    <w:p w14:paraId="340432EC" w14:textId="77777777" w:rsidR="002C2EFF" w:rsidRDefault="002C2EFF" w:rsidP="002C2EFF">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6. External </w:t>
      </w:r>
    </w:p>
    <w:p w14:paraId="2022573C" w14:textId="77777777" w:rsidR="002C2EFF" w:rsidRDefault="002C2EFF" w:rsidP="002C2EFF">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5. Internal </w:t>
      </w:r>
    </w:p>
    <w:p w14:paraId="607967EB" w14:textId="77777777" w:rsidR="002C2EFF" w:rsidRDefault="002C2EFF" w:rsidP="002C2EFF">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4. Private</w:t>
      </w:r>
    </w:p>
    <w:p w14:paraId="2C949B62" w14:textId="77777777" w:rsidR="002C2EFF" w:rsidRDefault="002C2EFF" w:rsidP="002C2EFF">
      <w:pPr>
        <w:numPr>
          <w:ilvl w:val="0"/>
          <w:numId w:val="2"/>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3. Public </w:t>
      </w:r>
    </w:p>
    <w:p w14:paraId="5C19BF7D" w14:textId="77777777" w:rsidR="002C2EFF" w:rsidRDefault="002C2EFF" w:rsidP="002C2EFF">
      <w:pPr>
        <w:numPr>
          <w:ilvl w:val="0"/>
          <w:numId w:val="2"/>
        </w:numPr>
        <w:autoSpaceDE w:val="0"/>
        <w:autoSpaceDN w:val="0"/>
        <w:adjustRightInd w:val="0"/>
        <w:ind w:left="0" w:firstLine="0"/>
        <w:rPr>
          <w:rFonts w:ascii="Helvetica Neue" w:hAnsi="Helvetica Neue" w:cs="Helvetica Neue"/>
          <w:b/>
          <w:bCs/>
          <w:sz w:val="26"/>
          <w:szCs w:val="26"/>
          <w:lang w:val="en-GB"/>
        </w:rPr>
      </w:pPr>
      <w:r>
        <w:rPr>
          <w:rFonts w:ascii="Helvetica Neue" w:hAnsi="Helvetica Neue" w:cs="Helvetica Neue"/>
          <w:sz w:val="26"/>
          <w:szCs w:val="26"/>
          <w:lang w:val="en-GB"/>
        </w:rPr>
        <w:t xml:space="preserve">1. Open </w:t>
      </w:r>
      <w:proofErr w:type="spellStart"/>
      <w:r>
        <w:rPr>
          <w:rFonts w:ascii="Helvetica Neue" w:hAnsi="Helvetica Neue" w:cs="Helvetica Neue"/>
          <w:sz w:val="26"/>
          <w:szCs w:val="26"/>
          <w:lang w:val="en-GB"/>
        </w:rPr>
        <w:t>zepline</w:t>
      </w:r>
      <w:proofErr w:type="spellEnd"/>
      <w:r>
        <w:rPr>
          <w:rFonts w:ascii="Helvetica Neue" w:hAnsi="Helvetica Neue" w:cs="Helvetica Neue"/>
          <w:sz w:val="26"/>
          <w:szCs w:val="26"/>
          <w:lang w:val="en-GB"/>
        </w:rPr>
        <w:t xml:space="preserve"> math </w:t>
      </w:r>
      <w:proofErr w:type="gramStart"/>
      <w:r>
        <w:rPr>
          <w:rFonts w:ascii="Helvetica Neue" w:hAnsi="Helvetica Neue" w:cs="Helvetica Neue"/>
          <w:sz w:val="26"/>
          <w:szCs w:val="26"/>
          <w:lang w:val="en-GB"/>
        </w:rPr>
        <w:t>library  —</w:t>
      </w:r>
      <w:proofErr w:type="gramEnd"/>
      <w:r>
        <w:rPr>
          <w:rFonts w:ascii="Helvetica Neue" w:hAnsi="Helvetica Neue" w:cs="Helvetica Neue"/>
          <w:sz w:val="26"/>
          <w:szCs w:val="26"/>
          <w:lang w:val="en-GB"/>
        </w:rPr>
        <w:t xml:space="preserve">&gt; </w:t>
      </w:r>
      <w:proofErr w:type="spellStart"/>
      <w:r>
        <w:rPr>
          <w:rFonts w:ascii="Helvetica Neue" w:hAnsi="Helvetica Neue" w:cs="Helvetica Neue"/>
          <w:sz w:val="26"/>
          <w:szCs w:val="26"/>
          <w:lang w:val="en-GB"/>
        </w:rPr>
        <w:t>SafeMath</w:t>
      </w:r>
      <w:proofErr w:type="spellEnd"/>
      <w:r>
        <w:rPr>
          <w:rFonts w:ascii="Helvetica Neue" w:hAnsi="Helvetica Neue" w:cs="Helvetica Neue"/>
          <w:sz w:val="26"/>
          <w:szCs w:val="26"/>
          <w:lang w:val="en-GB"/>
        </w:rPr>
        <w:t>, Math</w:t>
      </w:r>
    </w:p>
    <w:p w14:paraId="62D403C9" w14:textId="77777777" w:rsidR="002C2EFF" w:rsidRDefault="002C2EFF" w:rsidP="002C2EFF">
      <w:pPr>
        <w:autoSpaceDE w:val="0"/>
        <w:autoSpaceDN w:val="0"/>
        <w:adjustRightInd w:val="0"/>
        <w:rPr>
          <w:rFonts w:ascii="Helvetica Neue" w:hAnsi="Helvetica Neue" w:cs="Helvetica Neue"/>
          <w:sz w:val="26"/>
          <w:szCs w:val="26"/>
          <w:lang w:val="en-GB"/>
        </w:rPr>
      </w:pPr>
    </w:p>
    <w:p w14:paraId="7AA22D01" w14:textId="77777777" w:rsidR="002C2EFF" w:rsidRDefault="002C2EFF" w:rsidP="002C2EFF">
      <w:pPr>
        <w:autoSpaceDE w:val="0"/>
        <w:autoSpaceDN w:val="0"/>
        <w:adjustRightInd w:val="0"/>
        <w:rPr>
          <w:rFonts w:ascii="Helvetica Neue" w:hAnsi="Helvetica Neue" w:cs="Helvetica Neue"/>
          <w:sz w:val="26"/>
          <w:szCs w:val="26"/>
          <w:lang w:val="en-GB"/>
        </w:rPr>
      </w:pPr>
    </w:p>
    <w:p w14:paraId="3AA56A49" w14:textId="77777777" w:rsidR="002C2EFF" w:rsidRDefault="002C2EFF" w:rsidP="002C2EFF">
      <w:pPr>
        <w:autoSpaceDE w:val="0"/>
        <w:autoSpaceDN w:val="0"/>
        <w:adjustRightInd w:val="0"/>
        <w:rPr>
          <w:rFonts w:ascii="Helvetica Neue" w:hAnsi="Helvetica Neue" w:cs="Helvetica Neue"/>
          <w:sz w:val="26"/>
          <w:szCs w:val="26"/>
          <w:lang w:val="en-GB"/>
        </w:rPr>
      </w:pPr>
    </w:p>
    <w:p w14:paraId="76EB5426" w14:textId="77777777" w:rsidR="002C2EFF" w:rsidRDefault="002C2EFF" w:rsidP="002C2EFF">
      <w:pPr>
        <w:numPr>
          <w:ilvl w:val="0"/>
          <w:numId w:val="3"/>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Sushi -swap</w:t>
      </w:r>
    </w:p>
    <w:p w14:paraId="3D0829A5" w14:textId="77777777" w:rsidR="002C2EFF" w:rsidRDefault="002C2EFF" w:rsidP="002C2EFF">
      <w:pPr>
        <w:numPr>
          <w:ilvl w:val="0"/>
          <w:numId w:val="3"/>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Uni-swap</w:t>
      </w:r>
    </w:p>
    <w:p w14:paraId="7D3271E2" w14:textId="77777777" w:rsidR="002C2EFF" w:rsidRDefault="002C2EFF" w:rsidP="002C2EFF">
      <w:pPr>
        <w:numPr>
          <w:ilvl w:val="0"/>
          <w:numId w:val="3"/>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Liquidity pool </w:t>
      </w:r>
    </w:p>
    <w:p w14:paraId="1347EE3B" w14:textId="77777777" w:rsidR="002C2EFF" w:rsidRDefault="002C2EFF" w:rsidP="002C2EFF">
      <w:pPr>
        <w:numPr>
          <w:ilvl w:val="0"/>
          <w:numId w:val="3"/>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arbitrage </w:t>
      </w:r>
    </w:p>
    <w:p w14:paraId="498AFC1D" w14:textId="77777777" w:rsidR="002C2EFF" w:rsidRDefault="002C2EFF" w:rsidP="002C2EFF">
      <w:pPr>
        <w:numPr>
          <w:ilvl w:val="0"/>
          <w:numId w:val="3"/>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Dai coin </w:t>
      </w:r>
    </w:p>
    <w:p w14:paraId="73F6C497" w14:textId="77777777" w:rsidR="002C2EFF" w:rsidRDefault="002C2EFF" w:rsidP="002C2EFF">
      <w:pPr>
        <w:numPr>
          <w:ilvl w:val="0"/>
          <w:numId w:val="3"/>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USDT </w:t>
      </w:r>
    </w:p>
    <w:p w14:paraId="5CE0CFD0" w14:textId="77777777" w:rsidR="002C2EFF" w:rsidRDefault="002C2EFF" w:rsidP="002C2EFF">
      <w:pPr>
        <w:autoSpaceDE w:val="0"/>
        <w:autoSpaceDN w:val="0"/>
        <w:adjustRightInd w:val="0"/>
        <w:rPr>
          <w:rFonts w:ascii="Helvetica Neue" w:hAnsi="Helvetica Neue" w:cs="Helvetica Neue"/>
          <w:sz w:val="26"/>
          <w:szCs w:val="26"/>
          <w:lang w:val="en-GB"/>
        </w:rPr>
      </w:pP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2C2EFF" w14:paraId="2E4CB55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913B40"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b/>
                <w:bCs/>
                <w:sz w:val="26"/>
                <w:szCs w:val="26"/>
                <w:lang w:val="en-GB"/>
              </w:rPr>
              <w:t>transaction hash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9AD42D" w14:textId="77777777" w:rsidR="002C2EFF" w:rsidRDefault="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0xd7e82fe74148afa8bb52e6718268543e3d96113d5aa79640c2124a576ddd84c9 </w:t>
            </w:r>
          </w:p>
          <w:p w14:paraId="23CA9898"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sz w:val="26"/>
                <w:szCs w:val="26"/>
                <w:lang w:val="en-GB"/>
              </w:rPr>
              <w:t>Copy value to clipboard</w:t>
            </w:r>
          </w:p>
        </w:tc>
      </w:tr>
      <w:tr w:rsidR="002C2EFF" w14:paraId="101541F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D4C3CF"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b/>
                <w:bCs/>
                <w:sz w:val="26"/>
                <w:szCs w:val="26"/>
                <w:lang w:val="en-GB"/>
              </w:rPr>
              <w:t>from</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68BECE" w14:textId="77777777" w:rsidR="002C2EFF" w:rsidRDefault="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0x5B38Da6a701c568545dCfcB03FcB875f56beddC4 </w:t>
            </w:r>
          </w:p>
          <w:p w14:paraId="3D6CC02D"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sz w:val="26"/>
                <w:szCs w:val="26"/>
                <w:lang w:val="en-GB"/>
              </w:rPr>
              <w:t>Copy value to clipboard</w:t>
            </w:r>
          </w:p>
        </w:tc>
      </w:tr>
      <w:tr w:rsidR="002C2EFF" w14:paraId="45A2C14B"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8F4186"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b/>
                <w:bCs/>
                <w:sz w:val="26"/>
                <w:szCs w:val="26"/>
                <w:lang w:val="en-GB"/>
              </w:rPr>
              <w:lastRenderedPageBreak/>
              <w:t>to</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D1610A" w14:textId="77777777" w:rsidR="002C2EFF" w:rsidRDefault="002C2EFF">
            <w:pPr>
              <w:autoSpaceDE w:val="0"/>
              <w:autoSpaceDN w:val="0"/>
              <w:adjustRightInd w:val="0"/>
              <w:rPr>
                <w:rFonts w:ascii="Helvetica Neue" w:hAnsi="Helvetica Neue" w:cs="Helvetica Neue"/>
                <w:sz w:val="26"/>
                <w:szCs w:val="26"/>
                <w:lang w:val="en-GB"/>
              </w:rPr>
            </w:pPr>
            <w:proofErr w:type="spellStart"/>
            <w:r>
              <w:rPr>
                <w:rFonts w:ascii="Helvetica Neue" w:hAnsi="Helvetica Neue" w:cs="Helvetica Neue"/>
                <w:sz w:val="26"/>
                <w:szCs w:val="26"/>
                <w:lang w:val="en-GB"/>
              </w:rPr>
              <w:t>viewAndPure.x</w:t>
            </w:r>
            <w:proofErr w:type="spellEnd"/>
            <w:r>
              <w:rPr>
                <w:rFonts w:ascii="Helvetica Neue" w:hAnsi="Helvetica Neue" w:cs="Helvetica Neue"/>
                <w:sz w:val="26"/>
                <w:szCs w:val="26"/>
                <w:lang w:val="en-GB"/>
              </w:rPr>
              <w:t xml:space="preserve">() 0x5A86858aA3b595FD6663c2296741eF4cd8BC4d01 </w:t>
            </w:r>
          </w:p>
          <w:p w14:paraId="6F846850"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sz w:val="26"/>
                <w:szCs w:val="26"/>
                <w:lang w:val="en-GB"/>
              </w:rPr>
              <w:t>Copy value to clipboard</w:t>
            </w:r>
          </w:p>
        </w:tc>
      </w:tr>
      <w:tr w:rsidR="002C2EFF" w14:paraId="4961C110"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DE3A62"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b/>
                <w:bCs/>
                <w:sz w:val="26"/>
                <w:szCs w:val="26"/>
                <w:lang w:val="en-GB"/>
              </w:rPr>
              <w:t>execution cost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7276CD" w14:textId="77777777" w:rsidR="002C2EFF" w:rsidRDefault="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23347 </w:t>
            </w:r>
            <w:proofErr w:type="gramStart"/>
            <w:r>
              <w:rPr>
                <w:rFonts w:ascii="Helvetica Neue" w:hAnsi="Helvetica Neue" w:cs="Helvetica Neue"/>
                <w:sz w:val="26"/>
                <w:szCs w:val="26"/>
                <w:lang w:val="en-GB"/>
              </w:rPr>
              <w:t>gas</w:t>
            </w:r>
            <w:proofErr w:type="gramEnd"/>
            <w:r>
              <w:rPr>
                <w:rFonts w:ascii="Helvetica Neue" w:hAnsi="Helvetica Neue" w:cs="Helvetica Neue"/>
                <w:sz w:val="26"/>
                <w:szCs w:val="26"/>
                <w:lang w:val="en-GB"/>
              </w:rPr>
              <w:t xml:space="preserve"> (Cost only applies when called by a contract) </w:t>
            </w:r>
          </w:p>
          <w:p w14:paraId="51446EF6"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sz w:val="26"/>
                <w:szCs w:val="26"/>
                <w:lang w:val="en-GB"/>
              </w:rPr>
              <w:t>Copy value to clipboard</w:t>
            </w:r>
          </w:p>
        </w:tc>
      </w:tr>
      <w:tr w:rsidR="002C2EFF" w14:paraId="6B61FAD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3859A8"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b/>
                <w:bCs/>
                <w:sz w:val="26"/>
                <w:szCs w:val="26"/>
                <w:lang w:val="en-GB"/>
              </w:rPr>
              <w:t>hash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D44982" w14:textId="77777777" w:rsidR="002C2EFF" w:rsidRDefault="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0xd7e82fe74148afa8bb52e6718268543e3d96113d5aa79640c2124a576ddd84c9 </w:t>
            </w:r>
          </w:p>
          <w:p w14:paraId="3D150B5E"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sz w:val="26"/>
                <w:szCs w:val="26"/>
                <w:lang w:val="en-GB"/>
              </w:rPr>
              <w:t>Copy value to clipboard</w:t>
            </w:r>
          </w:p>
        </w:tc>
      </w:tr>
      <w:tr w:rsidR="002C2EFF" w14:paraId="5FD5228C"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E05D26"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b/>
                <w:bCs/>
                <w:sz w:val="26"/>
                <w:szCs w:val="26"/>
                <w:lang w:val="en-GB"/>
              </w:rPr>
              <w:t>input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62553E" w14:textId="77777777" w:rsidR="002C2EFF" w:rsidRDefault="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0x0c5...5699c </w:t>
            </w:r>
          </w:p>
          <w:p w14:paraId="516D0E94"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sz w:val="26"/>
                <w:szCs w:val="26"/>
                <w:lang w:val="en-GB"/>
              </w:rPr>
              <w:t>Copy value to clipboard</w:t>
            </w:r>
          </w:p>
        </w:tc>
      </w:tr>
      <w:tr w:rsidR="002C2EFF" w14:paraId="5A925DB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9B4C73"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b/>
                <w:bCs/>
                <w:sz w:val="26"/>
                <w:szCs w:val="26"/>
                <w:lang w:val="en-GB"/>
              </w:rPr>
              <w:t>decoded input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D0875B" w14:textId="77777777" w:rsidR="002C2EFF" w:rsidRDefault="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
          <w:p w14:paraId="38E59503"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sz w:val="26"/>
                <w:szCs w:val="26"/>
                <w:lang w:val="en-GB"/>
              </w:rPr>
              <w:t>Copy value to clipboard</w:t>
            </w:r>
          </w:p>
        </w:tc>
      </w:tr>
      <w:tr w:rsidR="002C2EFF" w14:paraId="6925184C"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233111"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b/>
                <w:bCs/>
                <w:sz w:val="26"/>
                <w:szCs w:val="26"/>
                <w:lang w:val="en-GB"/>
              </w:rPr>
              <w:t>decoded output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1E3A5C" w14:textId="77777777" w:rsidR="002C2EFF" w:rsidRDefault="002C2EFF">
            <w:pPr>
              <w:autoSpaceDE w:val="0"/>
              <w:autoSpaceDN w:val="0"/>
              <w:adjustRightInd w:val="0"/>
              <w:rPr>
                <w:rFonts w:ascii="Helvetica Neue" w:hAnsi="Helvetica Neue" w:cs="Helvetica Neue"/>
                <w:sz w:val="26"/>
                <w:szCs w:val="26"/>
                <w:lang w:val="en-GB"/>
              </w:rPr>
            </w:pPr>
            <w:proofErr w:type="gramStart"/>
            <w:r>
              <w:rPr>
                <w:rFonts w:ascii="Helvetica Neue" w:hAnsi="Helvetica Neue" w:cs="Helvetica Neue"/>
                <w:sz w:val="26"/>
                <w:szCs w:val="26"/>
                <w:lang w:val="en-GB"/>
              </w:rPr>
              <w:t>{ "</w:t>
            </w:r>
            <w:proofErr w:type="gramEnd"/>
            <w:r>
              <w:rPr>
                <w:rFonts w:ascii="Helvetica Neue" w:hAnsi="Helvetica Neue" w:cs="Helvetica Neue"/>
                <w:sz w:val="26"/>
                <w:szCs w:val="26"/>
                <w:lang w:val="en-GB"/>
              </w:rPr>
              <w:t xml:space="preserve">0": "uint256: 2" } </w:t>
            </w:r>
          </w:p>
          <w:p w14:paraId="7BB1A573"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sz w:val="26"/>
                <w:szCs w:val="26"/>
                <w:lang w:val="en-GB"/>
              </w:rPr>
              <w:t>Copy value to clipboard</w:t>
            </w:r>
          </w:p>
        </w:tc>
      </w:tr>
      <w:tr w:rsidR="002C2EFF" w14:paraId="6F8B22F9"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220EA0" w14:textId="77777777" w:rsidR="002C2EFF" w:rsidRDefault="002C2EFF">
            <w:pPr>
              <w:autoSpaceDE w:val="0"/>
              <w:autoSpaceDN w:val="0"/>
              <w:adjustRightInd w:val="0"/>
              <w:rPr>
                <w:rFonts w:ascii="Helvetica" w:hAnsi="Helvetica" w:cs="Helvetica"/>
                <w:lang w:val="en-GB"/>
              </w:rPr>
            </w:pPr>
            <w:r>
              <w:rPr>
                <w:rFonts w:ascii="Helvetica Neue" w:hAnsi="Helvetica Neue" w:cs="Helvetica Neue"/>
                <w:b/>
                <w:bCs/>
                <w:sz w:val="26"/>
                <w:szCs w:val="26"/>
                <w:lang w:val="en-GB"/>
              </w:rPr>
              <w:t>logs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97E2FE" w14:textId="77777777" w:rsidR="002C2EFF" w:rsidRDefault="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
          <w:p w14:paraId="25EC266E" w14:textId="77777777" w:rsidR="002C2EFF" w:rsidRDefault="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Copy value to clipboard</w:t>
            </w:r>
          </w:p>
        </w:tc>
      </w:tr>
    </w:tbl>
    <w:p w14:paraId="47C9A291" w14:textId="77777777" w:rsidR="002C2EFF" w:rsidRDefault="002C2EFF" w:rsidP="002C2EFF">
      <w:pPr>
        <w:autoSpaceDE w:val="0"/>
        <w:autoSpaceDN w:val="0"/>
        <w:adjustRightInd w:val="0"/>
        <w:rPr>
          <w:rFonts w:ascii="Helvetica Neue" w:hAnsi="Helvetica Neue" w:cs="Helvetica Neue"/>
          <w:sz w:val="26"/>
          <w:szCs w:val="26"/>
          <w:lang w:val="en-GB"/>
        </w:rPr>
      </w:pPr>
    </w:p>
    <w:p w14:paraId="1D6E751C" w14:textId="77777777" w:rsidR="002C2EFF" w:rsidRDefault="002C2EFF" w:rsidP="002C2EFF">
      <w:pPr>
        <w:autoSpaceDE w:val="0"/>
        <w:autoSpaceDN w:val="0"/>
        <w:adjustRightInd w:val="0"/>
        <w:rPr>
          <w:rFonts w:ascii="Helvetica Neue" w:hAnsi="Helvetica Neue" w:cs="Helvetica Neue"/>
          <w:sz w:val="26"/>
          <w:szCs w:val="26"/>
          <w:lang w:val="en-GB"/>
        </w:rPr>
      </w:pPr>
    </w:p>
    <w:p w14:paraId="318F843F" w14:textId="77777777" w:rsidR="002C2EFF" w:rsidRDefault="002C2EFF" w:rsidP="002C2EFF">
      <w:pPr>
        <w:autoSpaceDE w:val="0"/>
        <w:autoSpaceDN w:val="0"/>
        <w:adjustRightInd w:val="0"/>
        <w:rPr>
          <w:rFonts w:ascii="Helvetica Neue" w:hAnsi="Helvetica Neue" w:cs="Helvetica Neue"/>
          <w:sz w:val="26"/>
          <w:szCs w:val="26"/>
          <w:lang w:val="en-GB"/>
        </w:rPr>
      </w:pPr>
    </w:p>
    <w:p w14:paraId="69D12CE4" w14:textId="77777777" w:rsidR="002C2EFF" w:rsidRDefault="002C2EFF" w:rsidP="002C2EFF">
      <w:pPr>
        <w:autoSpaceDE w:val="0"/>
        <w:autoSpaceDN w:val="0"/>
        <w:adjustRightInd w:val="0"/>
        <w:rPr>
          <w:rFonts w:ascii="Helvetica Neue" w:hAnsi="Helvetica Neue" w:cs="Helvetica Neue"/>
          <w:sz w:val="26"/>
          <w:szCs w:val="26"/>
          <w:lang w:val="en-GB"/>
        </w:rPr>
      </w:pPr>
      <w:hyperlink r:id="rId5" w:history="1">
        <w:r>
          <w:rPr>
            <w:rFonts w:ascii="Helvetica Neue" w:hAnsi="Helvetica Neue" w:cs="Helvetica Neue"/>
            <w:color w:val="DCA10D"/>
            <w:sz w:val="26"/>
            <w:szCs w:val="26"/>
            <w:lang w:val="en-GB"/>
          </w:rPr>
          <w:t>https://github.com/kevaundray/SmartContractChallenges/tree/master/Ethereum</w:t>
        </w:r>
      </w:hyperlink>
    </w:p>
    <w:p w14:paraId="18B41606" w14:textId="77777777" w:rsidR="002C2EFF" w:rsidRDefault="002C2EFF" w:rsidP="002C2EFF">
      <w:pPr>
        <w:autoSpaceDE w:val="0"/>
        <w:autoSpaceDN w:val="0"/>
        <w:adjustRightInd w:val="0"/>
        <w:rPr>
          <w:rFonts w:ascii="Helvetica Neue" w:hAnsi="Helvetica Neue" w:cs="Helvetica Neue"/>
          <w:sz w:val="26"/>
          <w:szCs w:val="26"/>
          <w:lang w:val="en-GB"/>
        </w:rPr>
      </w:pPr>
      <w:hyperlink r:id="rId6" w:history="1">
        <w:r>
          <w:rPr>
            <w:rFonts w:ascii="Helvetica Neue" w:hAnsi="Helvetica Neue" w:cs="Helvetica Neue"/>
            <w:color w:val="DCA10D"/>
            <w:sz w:val="26"/>
            <w:szCs w:val="26"/>
            <w:lang w:val="en-GB"/>
          </w:rPr>
          <w:t>https://www.programmersought.com/article/2720454206/</w:t>
        </w:r>
      </w:hyperlink>
    </w:p>
    <w:p w14:paraId="4FBDACEF" w14:textId="77777777" w:rsidR="002C2EFF" w:rsidRDefault="002C2EFF" w:rsidP="002C2EFF">
      <w:pPr>
        <w:autoSpaceDE w:val="0"/>
        <w:autoSpaceDN w:val="0"/>
        <w:adjustRightInd w:val="0"/>
        <w:rPr>
          <w:rFonts w:ascii="Helvetica Neue" w:hAnsi="Helvetica Neue" w:cs="Helvetica Neue"/>
          <w:sz w:val="26"/>
          <w:szCs w:val="26"/>
          <w:lang w:val="en-GB"/>
        </w:rPr>
      </w:pPr>
      <w:hyperlink r:id="rId7" w:history="1">
        <w:r>
          <w:rPr>
            <w:rFonts w:ascii="Helvetica Neue" w:hAnsi="Helvetica Neue" w:cs="Helvetica Neue"/>
            <w:color w:val="DCA10D"/>
            <w:sz w:val="26"/>
            <w:szCs w:val="26"/>
            <w:lang w:val="en-GB"/>
          </w:rPr>
          <w:t>https://applicature.com/blog/blockchain-technology/solidity-interview</w:t>
        </w:r>
      </w:hyperlink>
      <w:r>
        <w:rPr>
          <w:rFonts w:ascii="Helvetica Neue" w:hAnsi="Helvetica Neue" w:cs="Helvetica Neue"/>
          <w:sz w:val="26"/>
          <w:szCs w:val="26"/>
          <w:lang w:val="en-GB"/>
        </w:rPr>
        <w:t xml:space="preserve"> </w:t>
      </w:r>
    </w:p>
    <w:p w14:paraId="3AA034FA" w14:textId="77777777" w:rsidR="002C2EFF" w:rsidRDefault="002C2EFF" w:rsidP="002C2EFF">
      <w:pPr>
        <w:autoSpaceDE w:val="0"/>
        <w:autoSpaceDN w:val="0"/>
        <w:adjustRightInd w:val="0"/>
        <w:rPr>
          <w:rFonts w:ascii="Helvetica Neue" w:hAnsi="Helvetica Neue" w:cs="Helvetica Neue"/>
          <w:sz w:val="26"/>
          <w:szCs w:val="26"/>
          <w:lang w:val="en-GB"/>
        </w:rPr>
      </w:pPr>
      <w:hyperlink r:id="rId8" w:history="1">
        <w:r>
          <w:rPr>
            <w:rFonts w:ascii="Helvetica Neue" w:hAnsi="Helvetica Neue" w:cs="Helvetica Neue"/>
            <w:color w:val="DCA10D"/>
            <w:sz w:val="26"/>
            <w:szCs w:val="26"/>
            <w:lang w:val="en-GB"/>
          </w:rPr>
          <w:t>https://www.youtube.com/watch?v=zqHb-ipbmIo</w:t>
        </w:r>
      </w:hyperlink>
      <w:r>
        <w:rPr>
          <w:rFonts w:ascii="Helvetica Neue" w:hAnsi="Helvetica Neue" w:cs="Helvetica Neue"/>
          <w:sz w:val="26"/>
          <w:szCs w:val="26"/>
          <w:lang w:val="en-GB"/>
        </w:rPr>
        <w:t xml:space="preserve"> —&gt; overflow, underflow</w:t>
      </w:r>
    </w:p>
    <w:p w14:paraId="2F1D20BB" w14:textId="77777777" w:rsidR="002C2EFF" w:rsidRDefault="002C2EFF" w:rsidP="002C2EFF">
      <w:pPr>
        <w:autoSpaceDE w:val="0"/>
        <w:autoSpaceDN w:val="0"/>
        <w:adjustRightInd w:val="0"/>
        <w:rPr>
          <w:rFonts w:ascii="Helvetica Neue" w:hAnsi="Helvetica Neue" w:cs="Helvetica Neue"/>
          <w:sz w:val="26"/>
          <w:szCs w:val="26"/>
          <w:lang w:val="en-GB"/>
        </w:rPr>
      </w:pPr>
      <w:hyperlink r:id="rId9" w:history="1">
        <w:r>
          <w:rPr>
            <w:rFonts w:ascii="Helvetica Neue" w:hAnsi="Helvetica Neue" w:cs="Helvetica Neue"/>
            <w:color w:val="DCA10D"/>
            <w:sz w:val="26"/>
            <w:szCs w:val="26"/>
            <w:lang w:val="en-GB"/>
          </w:rPr>
          <w:t>https://www.youtube.com/watch?v=XiDs_UmEDG0</w:t>
        </w:r>
      </w:hyperlink>
      <w:r>
        <w:rPr>
          <w:rFonts w:ascii="Helvetica Neue" w:hAnsi="Helvetica Neue" w:cs="Helvetica Neue"/>
          <w:sz w:val="26"/>
          <w:szCs w:val="26"/>
          <w:lang w:val="en-GB"/>
        </w:rPr>
        <w:t xml:space="preserve"> —&gt; </w:t>
      </w:r>
      <w:proofErr w:type="spellStart"/>
      <w:r>
        <w:rPr>
          <w:rFonts w:ascii="Helvetica Neue" w:hAnsi="Helvetica Neue" w:cs="Helvetica Neue"/>
          <w:sz w:val="26"/>
          <w:szCs w:val="26"/>
          <w:lang w:val="en-GB"/>
        </w:rPr>
        <w:t>msg.value</w:t>
      </w:r>
      <w:proofErr w:type="spellEnd"/>
      <w:r>
        <w:rPr>
          <w:rFonts w:ascii="Helvetica Neue" w:hAnsi="Helvetica Neue" w:cs="Helvetica Neue"/>
          <w:sz w:val="26"/>
          <w:szCs w:val="26"/>
          <w:lang w:val="en-GB"/>
        </w:rPr>
        <w:t xml:space="preserve">, </w:t>
      </w:r>
      <w:proofErr w:type="spellStart"/>
      <w:proofErr w:type="gramStart"/>
      <w:r>
        <w:rPr>
          <w:rFonts w:ascii="Helvetica Neue" w:hAnsi="Helvetica Neue" w:cs="Helvetica Neue"/>
          <w:sz w:val="26"/>
          <w:szCs w:val="26"/>
          <w:lang w:val="en-GB"/>
        </w:rPr>
        <w:t>msg.sender</w:t>
      </w:r>
      <w:proofErr w:type="spellEnd"/>
      <w:proofErr w:type="gramEnd"/>
      <w:r>
        <w:rPr>
          <w:rFonts w:ascii="Helvetica Neue" w:hAnsi="Helvetica Neue" w:cs="Helvetica Neue"/>
          <w:sz w:val="26"/>
          <w:szCs w:val="26"/>
          <w:lang w:val="en-GB"/>
        </w:rPr>
        <w:t xml:space="preserve">, </w:t>
      </w:r>
      <w:proofErr w:type="spellStart"/>
      <w:r>
        <w:rPr>
          <w:rFonts w:ascii="Helvetica Neue" w:hAnsi="Helvetica Neue" w:cs="Helvetica Neue"/>
          <w:sz w:val="26"/>
          <w:szCs w:val="26"/>
          <w:lang w:val="en-GB"/>
        </w:rPr>
        <w:t>tx.origin</w:t>
      </w:r>
      <w:proofErr w:type="spellEnd"/>
      <w:r>
        <w:rPr>
          <w:rFonts w:ascii="Helvetica Neue" w:hAnsi="Helvetica Neue" w:cs="Helvetica Neue"/>
          <w:sz w:val="26"/>
          <w:szCs w:val="26"/>
          <w:lang w:val="en-GB"/>
        </w:rPr>
        <w:t xml:space="preserve">, </w:t>
      </w:r>
      <w:proofErr w:type="spellStart"/>
      <w:r>
        <w:rPr>
          <w:rFonts w:ascii="Helvetica Neue" w:hAnsi="Helvetica Neue" w:cs="Helvetica Neue"/>
          <w:sz w:val="26"/>
          <w:szCs w:val="26"/>
          <w:lang w:val="en-GB"/>
        </w:rPr>
        <w:t>block.timestamp</w:t>
      </w:r>
      <w:proofErr w:type="spellEnd"/>
      <w:r>
        <w:rPr>
          <w:rFonts w:ascii="Helvetica Neue" w:hAnsi="Helvetica Neue" w:cs="Helvetica Neue"/>
          <w:sz w:val="26"/>
          <w:szCs w:val="26"/>
          <w:lang w:val="en-GB"/>
        </w:rPr>
        <w:t xml:space="preserve">/now </w:t>
      </w:r>
    </w:p>
    <w:p w14:paraId="0B7D6B78" w14:textId="77777777" w:rsidR="002C2EFF" w:rsidRDefault="002C2EFF" w:rsidP="002C2EFF">
      <w:pPr>
        <w:autoSpaceDE w:val="0"/>
        <w:autoSpaceDN w:val="0"/>
        <w:adjustRightInd w:val="0"/>
        <w:rPr>
          <w:rFonts w:ascii="Helvetica Neue" w:hAnsi="Helvetica Neue" w:cs="Helvetica Neue"/>
          <w:sz w:val="26"/>
          <w:szCs w:val="26"/>
          <w:lang w:val="en-GB"/>
        </w:rPr>
      </w:pPr>
      <w:hyperlink r:id="rId10" w:history="1">
        <w:r>
          <w:rPr>
            <w:rFonts w:ascii="Helvetica Neue" w:hAnsi="Helvetica Neue" w:cs="Helvetica Neue"/>
            <w:color w:val="DCA10D"/>
            <w:sz w:val="26"/>
            <w:szCs w:val="26"/>
            <w:lang w:val="en-GB"/>
          </w:rPr>
          <w:t>https://www.youtube.com/watch?v=TNZLonjrLYE&amp;list=PLbbtODcOYIoE0D6fschNU4rqtGFRpk3ea&amp;index=4</w:t>
        </w:r>
      </w:hyperlink>
      <w:r>
        <w:rPr>
          <w:rFonts w:ascii="Helvetica Neue" w:hAnsi="Helvetica Neue" w:cs="Helvetica Neue"/>
          <w:sz w:val="26"/>
          <w:szCs w:val="26"/>
          <w:lang w:val="en-GB"/>
        </w:rPr>
        <w:t xml:space="preserve"> —&gt; variable type</w:t>
      </w:r>
    </w:p>
    <w:p w14:paraId="6590A3A6" w14:textId="77777777" w:rsidR="002C2EFF" w:rsidRDefault="002C2EFF" w:rsidP="002C2EFF">
      <w:pPr>
        <w:autoSpaceDE w:val="0"/>
        <w:autoSpaceDN w:val="0"/>
        <w:adjustRightInd w:val="0"/>
        <w:rPr>
          <w:rFonts w:ascii="Helvetica Neue" w:hAnsi="Helvetica Neue" w:cs="Helvetica Neue"/>
          <w:sz w:val="26"/>
          <w:szCs w:val="26"/>
          <w:lang w:val="en-GB"/>
        </w:rPr>
      </w:pPr>
    </w:p>
    <w:p w14:paraId="78E2F4F6" w14:textId="77777777" w:rsidR="002C2EFF" w:rsidRDefault="002C2EFF" w:rsidP="002C2EFF">
      <w:pPr>
        <w:autoSpaceDE w:val="0"/>
        <w:autoSpaceDN w:val="0"/>
        <w:adjustRightInd w:val="0"/>
        <w:rPr>
          <w:rFonts w:ascii="Helvetica Neue" w:hAnsi="Helvetica Neue" w:cs="Helvetica Neue"/>
          <w:sz w:val="26"/>
          <w:szCs w:val="26"/>
          <w:lang w:val="en-GB"/>
        </w:rPr>
      </w:pPr>
      <w:hyperlink r:id="rId11" w:history="1">
        <w:r>
          <w:rPr>
            <w:rFonts w:ascii="Helvetica Neue" w:hAnsi="Helvetica Neue" w:cs="Helvetica Neue"/>
            <w:color w:val="DCA10D"/>
            <w:sz w:val="26"/>
            <w:szCs w:val="26"/>
            <w:lang w:val="en-GB"/>
          </w:rPr>
          <w:t>https://www.youtube.com/watch?v=jPHXG82WCYA&amp;list=PLbbtODcOYIoE0D6fschNU4rqtGFRpk3ea&amp;index=5</w:t>
        </w:r>
      </w:hyperlink>
      <w:r>
        <w:rPr>
          <w:rFonts w:ascii="Helvetica Neue" w:hAnsi="Helvetica Neue" w:cs="Helvetica Neue"/>
          <w:sz w:val="26"/>
          <w:szCs w:val="26"/>
          <w:lang w:val="en-GB"/>
        </w:rPr>
        <w:t xml:space="preserve"> —&gt; functions </w:t>
      </w:r>
    </w:p>
    <w:p w14:paraId="35DC8385" w14:textId="77777777" w:rsidR="002C2EFF" w:rsidRDefault="002C2EFF" w:rsidP="002C2EFF">
      <w:pPr>
        <w:autoSpaceDE w:val="0"/>
        <w:autoSpaceDN w:val="0"/>
        <w:adjustRightInd w:val="0"/>
        <w:rPr>
          <w:rFonts w:ascii="Helvetica Neue" w:hAnsi="Helvetica Neue" w:cs="Helvetica Neue"/>
          <w:sz w:val="26"/>
          <w:szCs w:val="26"/>
          <w:lang w:val="en-GB"/>
        </w:rPr>
      </w:pPr>
      <w:hyperlink r:id="rId12" w:history="1">
        <w:r>
          <w:rPr>
            <w:rFonts w:ascii="Helvetica Neue" w:hAnsi="Helvetica Neue" w:cs="Helvetica Neue"/>
            <w:color w:val="DCA10D"/>
            <w:sz w:val="26"/>
            <w:szCs w:val="26"/>
            <w:lang w:val="en-GB"/>
          </w:rPr>
          <w:t>https://www.youtube.com/watch?v=nep2-1Zzptk&amp;list=PLbbtODcOYIoE0D6fschNU4rqtGFRpk3ea&amp;index=8</w:t>
        </w:r>
      </w:hyperlink>
      <w:r>
        <w:rPr>
          <w:rFonts w:ascii="Helvetica Neue" w:hAnsi="Helvetica Neue" w:cs="Helvetica Neue"/>
          <w:sz w:val="26"/>
          <w:szCs w:val="26"/>
          <w:lang w:val="en-GB"/>
        </w:rPr>
        <w:t xml:space="preserve"> —&gt; view, pure, constant </w:t>
      </w:r>
    </w:p>
    <w:p w14:paraId="67AE4C6C" w14:textId="77777777" w:rsidR="002C2EFF" w:rsidRDefault="002C2EFF" w:rsidP="002C2EFF">
      <w:pPr>
        <w:autoSpaceDE w:val="0"/>
        <w:autoSpaceDN w:val="0"/>
        <w:adjustRightInd w:val="0"/>
        <w:rPr>
          <w:rFonts w:ascii="Helvetica Neue" w:hAnsi="Helvetica Neue" w:cs="Helvetica Neue"/>
          <w:sz w:val="26"/>
          <w:szCs w:val="26"/>
          <w:lang w:val="en-GB"/>
        </w:rPr>
      </w:pPr>
      <w:hyperlink r:id="rId13" w:history="1">
        <w:r>
          <w:rPr>
            <w:rFonts w:ascii="Helvetica Neue" w:hAnsi="Helvetica Neue" w:cs="Helvetica Neue"/>
            <w:color w:val="DCA10D"/>
            <w:sz w:val="26"/>
            <w:szCs w:val="26"/>
            <w:lang w:val="en-GB"/>
          </w:rPr>
          <w:t>https://www.youtube.com/watch?v=xknoxALAL8c</w:t>
        </w:r>
      </w:hyperlink>
      <w:r>
        <w:rPr>
          <w:rFonts w:ascii="Helvetica Neue" w:hAnsi="Helvetica Neue" w:cs="Helvetica Neue"/>
          <w:sz w:val="26"/>
          <w:szCs w:val="26"/>
          <w:lang w:val="en-GB"/>
        </w:rPr>
        <w:t xml:space="preserve"> —&gt; pure and view</w:t>
      </w:r>
    </w:p>
    <w:p w14:paraId="24B6B389" w14:textId="77777777" w:rsidR="002C2EFF" w:rsidRDefault="002C2EFF" w:rsidP="002C2EFF">
      <w:pPr>
        <w:autoSpaceDE w:val="0"/>
        <w:autoSpaceDN w:val="0"/>
        <w:adjustRightInd w:val="0"/>
        <w:rPr>
          <w:rFonts w:ascii="Helvetica Neue" w:hAnsi="Helvetica Neue" w:cs="Helvetica Neue"/>
          <w:sz w:val="26"/>
          <w:szCs w:val="26"/>
          <w:lang w:val="en-GB"/>
        </w:rPr>
      </w:pPr>
      <w:hyperlink r:id="rId14" w:history="1">
        <w:r>
          <w:rPr>
            <w:rFonts w:ascii="Helvetica Neue" w:hAnsi="Helvetica Neue" w:cs="Helvetica Neue"/>
            <w:color w:val="DCA10D"/>
            <w:sz w:val="26"/>
            <w:szCs w:val="26"/>
            <w:lang w:val="en-GB"/>
          </w:rPr>
          <w:t>https://www.youtube.com/watch?v=xQ987rtzWJc&amp;list=PLbbtODcOYIoE0D6fschNU4rqtGFRpk3ea&amp;index=10</w:t>
        </w:r>
      </w:hyperlink>
    </w:p>
    <w:p w14:paraId="1012629E"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—&gt; visibility of function</w:t>
      </w:r>
    </w:p>
    <w:p w14:paraId="2C5E04B1" w14:textId="77777777" w:rsidR="002C2EFF" w:rsidRDefault="002C2EFF" w:rsidP="002C2EFF">
      <w:pPr>
        <w:autoSpaceDE w:val="0"/>
        <w:autoSpaceDN w:val="0"/>
        <w:adjustRightInd w:val="0"/>
        <w:rPr>
          <w:rFonts w:ascii="Helvetica Neue" w:hAnsi="Helvetica Neue" w:cs="Helvetica Neue"/>
          <w:sz w:val="26"/>
          <w:szCs w:val="26"/>
          <w:lang w:val="en-GB"/>
        </w:rPr>
      </w:pPr>
    </w:p>
    <w:p w14:paraId="2DE6C41B" w14:textId="77777777" w:rsidR="002C2EFF" w:rsidRDefault="002C2EFF" w:rsidP="002C2EFF">
      <w:pPr>
        <w:autoSpaceDE w:val="0"/>
        <w:autoSpaceDN w:val="0"/>
        <w:adjustRightInd w:val="0"/>
        <w:rPr>
          <w:rFonts w:ascii="Helvetica Neue" w:hAnsi="Helvetica Neue" w:cs="Helvetica Neue"/>
          <w:sz w:val="26"/>
          <w:szCs w:val="26"/>
          <w:lang w:val="en-GB"/>
        </w:rPr>
      </w:pPr>
      <w:hyperlink r:id="rId15" w:history="1">
        <w:r>
          <w:rPr>
            <w:rFonts w:ascii="Helvetica Neue" w:hAnsi="Helvetica Neue" w:cs="Helvetica Neue"/>
            <w:color w:val="DCA10D"/>
            <w:sz w:val="26"/>
            <w:szCs w:val="26"/>
            <w:lang w:val="en-GB"/>
          </w:rPr>
          <w:t>https://github.com/OpenZeppelin/openzeppelin-contracts/tree/master/contracts/token</w:t>
        </w:r>
      </w:hyperlink>
      <w:r>
        <w:rPr>
          <w:rFonts w:ascii="Helvetica Neue" w:hAnsi="Helvetica Neue" w:cs="Helvetica Neue"/>
          <w:sz w:val="26"/>
          <w:szCs w:val="26"/>
          <w:lang w:val="en-GB"/>
        </w:rPr>
        <w:t xml:space="preserve"> —&gt; open </w:t>
      </w:r>
      <w:proofErr w:type="spellStart"/>
      <w:r>
        <w:rPr>
          <w:rFonts w:ascii="Helvetica Neue" w:hAnsi="Helvetica Neue" w:cs="Helvetica Neue"/>
          <w:sz w:val="26"/>
          <w:szCs w:val="26"/>
          <w:lang w:val="en-GB"/>
        </w:rPr>
        <w:t>zepline</w:t>
      </w:r>
      <w:proofErr w:type="spellEnd"/>
    </w:p>
    <w:p w14:paraId="08FE166E" w14:textId="77777777" w:rsidR="002C2EFF" w:rsidRDefault="002C2EFF" w:rsidP="002C2EFF">
      <w:pPr>
        <w:autoSpaceDE w:val="0"/>
        <w:autoSpaceDN w:val="0"/>
        <w:adjustRightInd w:val="0"/>
        <w:rPr>
          <w:rFonts w:ascii="Helvetica Neue" w:hAnsi="Helvetica Neue" w:cs="Helvetica Neue"/>
          <w:sz w:val="26"/>
          <w:szCs w:val="26"/>
          <w:lang w:val="en-GB"/>
        </w:rPr>
      </w:pPr>
      <w:hyperlink r:id="rId16" w:history="1">
        <w:r>
          <w:rPr>
            <w:rFonts w:ascii="Helvetica Neue" w:hAnsi="Helvetica Neue" w:cs="Helvetica Neue"/>
            <w:color w:val="DCA10D"/>
            <w:sz w:val="26"/>
            <w:szCs w:val="26"/>
            <w:lang w:val="en-GB"/>
          </w:rPr>
          <w:t>https://docs.openzeppelin.com/contracts/2.x/api/math#Math</w:t>
        </w:r>
      </w:hyperlink>
      <w:r>
        <w:rPr>
          <w:rFonts w:ascii="Helvetica Neue" w:hAnsi="Helvetica Neue" w:cs="Helvetica Neue"/>
          <w:sz w:val="26"/>
          <w:szCs w:val="26"/>
          <w:lang w:val="en-GB"/>
        </w:rPr>
        <w:t xml:space="preserve"> </w:t>
      </w:r>
    </w:p>
    <w:p w14:paraId="16AF2C8A" w14:textId="77777777" w:rsidR="002C2EFF" w:rsidRDefault="002C2EFF" w:rsidP="002C2EFF">
      <w:pPr>
        <w:autoSpaceDE w:val="0"/>
        <w:autoSpaceDN w:val="0"/>
        <w:adjustRightInd w:val="0"/>
        <w:rPr>
          <w:rFonts w:ascii="Helvetica Neue" w:hAnsi="Helvetica Neue" w:cs="Helvetica Neue"/>
          <w:sz w:val="26"/>
          <w:szCs w:val="26"/>
          <w:lang w:val="en-GB"/>
        </w:rPr>
      </w:pPr>
      <w:hyperlink r:id="rId17" w:history="1">
        <w:r>
          <w:rPr>
            <w:rFonts w:ascii="Helvetica Neue" w:hAnsi="Helvetica Neue" w:cs="Helvetica Neue"/>
            <w:color w:val="DCA10D"/>
            <w:sz w:val="26"/>
            <w:szCs w:val="26"/>
            <w:lang w:val="en-GB"/>
          </w:rPr>
          <w:t>https://www.youtube.com/watch?v=oTS9uxU6cAM&amp;list=PLO5VPQH6OWdULDcret0S0EYQ7YcKzrigz&amp;index=4</w:t>
        </w:r>
      </w:hyperlink>
      <w:r>
        <w:rPr>
          <w:rFonts w:ascii="Helvetica Neue" w:hAnsi="Helvetica Neue" w:cs="Helvetica Neue"/>
          <w:sz w:val="26"/>
          <w:szCs w:val="26"/>
          <w:lang w:val="en-GB"/>
        </w:rPr>
        <w:t xml:space="preserve"> gas and gas price</w:t>
      </w:r>
    </w:p>
    <w:p w14:paraId="594C74E9" w14:textId="77777777" w:rsidR="002C2EFF" w:rsidRDefault="002C2EFF" w:rsidP="002C2EFF">
      <w:pPr>
        <w:autoSpaceDE w:val="0"/>
        <w:autoSpaceDN w:val="0"/>
        <w:adjustRightInd w:val="0"/>
        <w:rPr>
          <w:rFonts w:ascii="Helvetica Neue" w:hAnsi="Helvetica Neue" w:cs="Helvetica Neue"/>
          <w:sz w:val="26"/>
          <w:szCs w:val="26"/>
          <w:lang w:val="en-GB"/>
        </w:rPr>
      </w:pPr>
      <w:hyperlink r:id="rId18" w:history="1">
        <w:r>
          <w:rPr>
            <w:rFonts w:ascii="Helvetica Neue" w:hAnsi="Helvetica Neue" w:cs="Helvetica Neue"/>
            <w:color w:val="DCA10D"/>
            <w:sz w:val="26"/>
            <w:szCs w:val="26"/>
            <w:lang w:val="en-GB"/>
          </w:rPr>
          <w:t>https://www.youtube.com/watch?v=BduMOagAuKs&amp;list=PLO5VPQH6OWdULDcret0S0EYQ7YcKzrigz&amp;index=13</w:t>
        </w:r>
      </w:hyperlink>
      <w:r>
        <w:rPr>
          <w:rFonts w:ascii="Helvetica Neue" w:hAnsi="Helvetica Neue" w:cs="Helvetica Neue"/>
          <w:sz w:val="26"/>
          <w:szCs w:val="26"/>
          <w:lang w:val="en-GB"/>
        </w:rPr>
        <w:t xml:space="preserve"> events and indexed </w:t>
      </w:r>
    </w:p>
    <w:p w14:paraId="652DF31F" w14:textId="77777777" w:rsidR="002C2EFF" w:rsidRDefault="002C2EFF" w:rsidP="002C2EFF">
      <w:pPr>
        <w:autoSpaceDE w:val="0"/>
        <w:autoSpaceDN w:val="0"/>
        <w:adjustRightInd w:val="0"/>
        <w:rPr>
          <w:rFonts w:ascii="Helvetica Neue" w:hAnsi="Helvetica Neue" w:cs="Helvetica Neue"/>
          <w:sz w:val="26"/>
          <w:szCs w:val="26"/>
          <w:lang w:val="en-GB"/>
        </w:rPr>
      </w:pPr>
      <w:hyperlink r:id="rId19" w:history="1">
        <w:r>
          <w:rPr>
            <w:rFonts w:ascii="Helvetica Neue" w:hAnsi="Helvetica Neue" w:cs="Helvetica Neue"/>
            <w:color w:val="DCA10D"/>
            <w:sz w:val="26"/>
            <w:szCs w:val="26"/>
            <w:lang w:val="en-GB"/>
          </w:rPr>
          <w:t>https://medium.com/upstate-interactive/solidity-override-vs-virtual-functions-c0a5dfb83aaf#:~:text=A%20function%20that%20allows%20an,should%20be%20marked%20as%20override%20</w:t>
        </w:r>
      </w:hyperlink>
      <w:r>
        <w:rPr>
          <w:rFonts w:ascii="Helvetica Neue" w:hAnsi="Helvetica Neue" w:cs="Helvetica Neue"/>
          <w:sz w:val="26"/>
          <w:szCs w:val="26"/>
          <w:lang w:val="en-GB"/>
        </w:rPr>
        <w:t xml:space="preserve"> —&gt; override and virtual</w:t>
      </w:r>
    </w:p>
    <w:p w14:paraId="2ED4DC5B" w14:textId="77777777" w:rsidR="002C2EFF" w:rsidRDefault="002C2EFF" w:rsidP="002C2EFF">
      <w:pPr>
        <w:autoSpaceDE w:val="0"/>
        <w:autoSpaceDN w:val="0"/>
        <w:adjustRightInd w:val="0"/>
        <w:rPr>
          <w:rFonts w:ascii="Helvetica Neue" w:hAnsi="Helvetica Neue" w:cs="Helvetica Neue"/>
          <w:sz w:val="26"/>
          <w:szCs w:val="26"/>
          <w:lang w:val="en-GB"/>
        </w:rPr>
      </w:pPr>
    </w:p>
    <w:p w14:paraId="37165EB5" w14:textId="77777777" w:rsidR="002C2EFF" w:rsidRDefault="002C2EFF" w:rsidP="002C2EFF">
      <w:pPr>
        <w:numPr>
          <w:ilvl w:val="0"/>
          <w:numId w:val="4"/>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Function </w:t>
      </w:r>
      <w:proofErr w:type="spellStart"/>
      <w:proofErr w:type="gramStart"/>
      <w:r>
        <w:rPr>
          <w:rFonts w:ascii="Helvetica Neue" w:hAnsi="Helvetica Neue" w:cs="Helvetica Neue"/>
          <w:sz w:val="26"/>
          <w:szCs w:val="26"/>
          <w:lang w:val="en-GB"/>
        </w:rPr>
        <w:t>yourFunctionName</w:t>
      </w:r>
      <w:proofErr w:type="spellEnd"/>
      <w:r>
        <w:rPr>
          <w:rFonts w:ascii="Helvetica Neue" w:hAnsi="Helvetica Neue" w:cs="Helvetica Neue"/>
          <w:sz w:val="26"/>
          <w:szCs w:val="26"/>
          <w:lang w:val="en-GB"/>
        </w:rPr>
        <w:t>(</w:t>
      </w:r>
      <w:proofErr w:type="gramEnd"/>
      <w:r>
        <w:rPr>
          <w:rFonts w:ascii="Helvetica Neue" w:hAnsi="Helvetica Neue" w:cs="Helvetica Neue"/>
          <w:sz w:val="26"/>
          <w:szCs w:val="26"/>
          <w:lang w:val="en-GB"/>
        </w:rPr>
        <w:t xml:space="preserve">) </w:t>
      </w:r>
      <w:proofErr w:type="spellStart"/>
      <w:r>
        <w:rPr>
          <w:rFonts w:ascii="Helvetica Neue" w:hAnsi="Helvetica Neue" w:cs="Helvetica Neue"/>
          <w:sz w:val="26"/>
          <w:szCs w:val="26"/>
          <w:lang w:val="en-GB"/>
        </w:rPr>
        <w:t>VisibilityModifier</w:t>
      </w:r>
      <w:proofErr w:type="spellEnd"/>
      <w:r>
        <w:rPr>
          <w:rFonts w:ascii="Helvetica Neue" w:hAnsi="Helvetica Neue" w:cs="Helvetica Neue"/>
          <w:sz w:val="26"/>
          <w:szCs w:val="26"/>
          <w:lang w:val="en-GB"/>
        </w:rPr>
        <w:t xml:space="preserve"> </w:t>
      </w:r>
      <w:proofErr w:type="spellStart"/>
      <w:r>
        <w:rPr>
          <w:rFonts w:ascii="Helvetica Neue" w:hAnsi="Helvetica Neue" w:cs="Helvetica Neue"/>
          <w:sz w:val="26"/>
          <w:szCs w:val="26"/>
          <w:lang w:val="en-GB"/>
        </w:rPr>
        <w:t>FunctionBehavior</w:t>
      </w:r>
      <w:proofErr w:type="spellEnd"/>
      <w:r>
        <w:rPr>
          <w:rFonts w:ascii="Helvetica Neue" w:hAnsi="Helvetica Neue" w:cs="Helvetica Neue"/>
          <w:sz w:val="26"/>
          <w:szCs w:val="26"/>
          <w:lang w:val="en-GB"/>
        </w:rPr>
        <w:t xml:space="preserve"> </w:t>
      </w:r>
      <w:proofErr w:type="spellStart"/>
      <w:r>
        <w:rPr>
          <w:rFonts w:ascii="Helvetica Neue" w:hAnsi="Helvetica Neue" w:cs="Helvetica Neue"/>
          <w:sz w:val="26"/>
          <w:szCs w:val="26"/>
          <w:lang w:val="en-GB"/>
        </w:rPr>
        <w:t>SpecifyTheReturnTypeOfTheFunction</w:t>
      </w:r>
      <w:proofErr w:type="spellEnd"/>
      <w:r>
        <w:rPr>
          <w:rFonts w:ascii="Helvetica Neue" w:hAnsi="Helvetica Neue" w:cs="Helvetica Neue"/>
          <w:sz w:val="26"/>
          <w:szCs w:val="26"/>
          <w:lang w:val="en-GB"/>
        </w:rPr>
        <w:t>(</w:t>
      </w:r>
      <w:proofErr w:type="spellStart"/>
      <w:r>
        <w:rPr>
          <w:rFonts w:ascii="Helvetica Neue" w:hAnsi="Helvetica Neue" w:cs="Helvetica Neue"/>
          <w:sz w:val="26"/>
          <w:szCs w:val="26"/>
          <w:lang w:val="en-GB"/>
        </w:rPr>
        <w:t>variableType</w:t>
      </w:r>
      <w:proofErr w:type="spellEnd"/>
      <w:r>
        <w:rPr>
          <w:rFonts w:ascii="Helvetica Neue" w:hAnsi="Helvetica Neue" w:cs="Helvetica Neue"/>
          <w:sz w:val="26"/>
          <w:szCs w:val="26"/>
          <w:lang w:val="en-GB"/>
        </w:rPr>
        <w:t>)</w:t>
      </w:r>
    </w:p>
    <w:p w14:paraId="703C22D0"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r>
      <w:proofErr w:type="spellStart"/>
      <w:r>
        <w:rPr>
          <w:rFonts w:ascii="Helvetica Neue" w:hAnsi="Helvetica Neue" w:cs="Helvetica Neue"/>
          <w:sz w:val="26"/>
          <w:szCs w:val="26"/>
          <w:lang w:val="en-GB"/>
        </w:rPr>
        <w:t>VisibilityModifier</w:t>
      </w:r>
      <w:proofErr w:type="spellEnd"/>
      <w:r>
        <w:rPr>
          <w:rFonts w:ascii="Helvetica Neue" w:hAnsi="Helvetica Neue" w:cs="Helvetica Neue"/>
          <w:sz w:val="26"/>
          <w:szCs w:val="26"/>
          <w:lang w:val="en-GB"/>
        </w:rPr>
        <w:tab/>
        <w:t>—&gt; internal, external, public, private</w:t>
      </w:r>
    </w:p>
    <w:p w14:paraId="4E107654"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 xml:space="preserve">Function </w:t>
      </w:r>
      <w:proofErr w:type="spellStart"/>
      <w:r>
        <w:rPr>
          <w:rFonts w:ascii="Helvetica Neue" w:hAnsi="Helvetica Neue" w:cs="Helvetica Neue"/>
          <w:sz w:val="26"/>
          <w:szCs w:val="26"/>
          <w:lang w:val="en-GB"/>
        </w:rPr>
        <w:t>Behavior</w:t>
      </w:r>
      <w:proofErr w:type="spellEnd"/>
      <w:r>
        <w:rPr>
          <w:rFonts w:ascii="Helvetica Neue" w:hAnsi="Helvetica Neue" w:cs="Helvetica Neue"/>
          <w:sz w:val="26"/>
          <w:szCs w:val="26"/>
          <w:lang w:val="en-GB"/>
        </w:rPr>
        <w:t xml:space="preserve"> —&gt; view, pure, payable and </w:t>
      </w:r>
      <w:proofErr w:type="gramStart"/>
      <w:r>
        <w:rPr>
          <w:rFonts w:ascii="Helvetica Neue" w:hAnsi="Helvetica Neue" w:cs="Helvetica Neue"/>
          <w:sz w:val="26"/>
          <w:szCs w:val="26"/>
          <w:lang w:val="en-GB"/>
        </w:rPr>
        <w:t>constant(</w:t>
      </w:r>
      <w:proofErr w:type="gramEnd"/>
      <w:r>
        <w:rPr>
          <w:rFonts w:ascii="Helvetica Neue" w:hAnsi="Helvetica Neue" w:cs="Helvetica Neue"/>
          <w:sz w:val="26"/>
          <w:szCs w:val="26"/>
          <w:lang w:val="en-GB"/>
        </w:rPr>
        <w:t>only used in older versions same as view)</w:t>
      </w:r>
    </w:p>
    <w:p w14:paraId="68985C97" w14:textId="77777777" w:rsidR="002C2EFF" w:rsidRDefault="002C2EFF" w:rsidP="002C2EFF">
      <w:pPr>
        <w:autoSpaceDE w:val="0"/>
        <w:autoSpaceDN w:val="0"/>
        <w:adjustRightInd w:val="0"/>
        <w:rPr>
          <w:rFonts w:ascii="Helvetica Neue" w:hAnsi="Helvetica Neue" w:cs="Helvetica Neue"/>
          <w:sz w:val="26"/>
          <w:szCs w:val="26"/>
          <w:lang w:val="en-GB"/>
        </w:rPr>
      </w:pPr>
    </w:p>
    <w:p w14:paraId="3824F229"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 xml:space="preserve">Example: function </w:t>
      </w:r>
      <w:proofErr w:type="spellStart"/>
      <w:proofErr w:type="gramStart"/>
      <w:r>
        <w:rPr>
          <w:rFonts w:ascii="Helvetica Neue" w:hAnsi="Helvetica Neue" w:cs="Helvetica Neue"/>
          <w:sz w:val="26"/>
          <w:szCs w:val="26"/>
          <w:lang w:val="en-GB"/>
        </w:rPr>
        <w:t>getValue</w:t>
      </w:r>
      <w:proofErr w:type="spellEnd"/>
      <w:r>
        <w:rPr>
          <w:rFonts w:ascii="Helvetica Neue" w:hAnsi="Helvetica Neue" w:cs="Helvetica Neue"/>
          <w:sz w:val="26"/>
          <w:szCs w:val="26"/>
          <w:lang w:val="en-GB"/>
        </w:rPr>
        <w:t>(</w:t>
      </w:r>
      <w:proofErr w:type="gramEnd"/>
      <w:r>
        <w:rPr>
          <w:rFonts w:ascii="Helvetica Neue" w:hAnsi="Helvetica Neue" w:cs="Helvetica Neue"/>
          <w:sz w:val="26"/>
          <w:szCs w:val="26"/>
          <w:lang w:val="en-GB"/>
        </w:rPr>
        <w:t>) external view returns(</w:t>
      </w:r>
      <w:proofErr w:type="spellStart"/>
      <w:r>
        <w:rPr>
          <w:rFonts w:ascii="Helvetica Neue" w:hAnsi="Helvetica Neue" w:cs="Helvetica Neue"/>
          <w:sz w:val="26"/>
          <w:szCs w:val="26"/>
          <w:lang w:val="en-GB"/>
        </w:rPr>
        <w:t>uint</w:t>
      </w:r>
      <w:proofErr w:type="spellEnd"/>
      <w:r>
        <w:rPr>
          <w:rFonts w:ascii="Helvetica Neue" w:hAnsi="Helvetica Neue" w:cs="Helvetica Neue"/>
          <w:sz w:val="26"/>
          <w:szCs w:val="26"/>
          <w:lang w:val="en-GB"/>
        </w:rPr>
        <w:t>)</w:t>
      </w:r>
    </w:p>
    <w:p w14:paraId="7C6AD88C" w14:textId="77777777" w:rsidR="002C2EFF" w:rsidRDefault="002C2EFF" w:rsidP="002C2EFF">
      <w:pPr>
        <w:autoSpaceDE w:val="0"/>
        <w:autoSpaceDN w:val="0"/>
        <w:adjustRightInd w:val="0"/>
        <w:rPr>
          <w:rFonts w:ascii="Helvetica Neue" w:hAnsi="Helvetica Neue" w:cs="Helvetica Neue"/>
          <w:sz w:val="26"/>
          <w:szCs w:val="26"/>
          <w:lang w:val="en-GB"/>
        </w:rPr>
      </w:pPr>
    </w:p>
    <w:p w14:paraId="2A0261E8" w14:textId="77777777" w:rsidR="002C2EFF" w:rsidRDefault="002C2EFF" w:rsidP="002C2EFF">
      <w:pPr>
        <w:numPr>
          <w:ilvl w:val="0"/>
          <w:numId w:val="5"/>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We need to change the name of variable while using in the function as it will shadow value used in contract level and won’t be able to access it inside the body of our function.</w:t>
      </w:r>
    </w:p>
    <w:p w14:paraId="3872BC40" w14:textId="77777777" w:rsidR="002C2EFF" w:rsidRDefault="002C2EFF" w:rsidP="002C2EFF">
      <w:pPr>
        <w:autoSpaceDE w:val="0"/>
        <w:autoSpaceDN w:val="0"/>
        <w:adjustRightInd w:val="0"/>
        <w:rPr>
          <w:rFonts w:ascii="Helvetica Neue" w:hAnsi="Helvetica Neue" w:cs="Helvetica Neue"/>
          <w:sz w:val="26"/>
          <w:szCs w:val="26"/>
          <w:lang w:val="en-GB"/>
        </w:rPr>
      </w:pPr>
    </w:p>
    <w:p w14:paraId="24ACBB38"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 xml:space="preserve">hence, </w:t>
      </w:r>
    </w:p>
    <w:p w14:paraId="11971043"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 xml:space="preserve">contract </w:t>
      </w:r>
      <w:proofErr w:type="spellStart"/>
      <w:proofErr w:type="gramStart"/>
      <w:r>
        <w:rPr>
          <w:rFonts w:ascii="Helvetica Neue" w:hAnsi="Helvetica Neue" w:cs="Helvetica Neue"/>
          <w:sz w:val="26"/>
          <w:szCs w:val="26"/>
          <w:lang w:val="en-GB"/>
        </w:rPr>
        <w:t>myContract</w:t>
      </w:r>
      <w:proofErr w:type="spellEnd"/>
      <w:r>
        <w:rPr>
          <w:rFonts w:ascii="Helvetica Neue" w:hAnsi="Helvetica Neue" w:cs="Helvetica Neue"/>
          <w:sz w:val="26"/>
          <w:szCs w:val="26"/>
          <w:lang w:val="en-GB"/>
        </w:rPr>
        <w:t>{</w:t>
      </w:r>
      <w:proofErr w:type="gramEnd"/>
    </w:p>
    <w:p w14:paraId="6B57A7AA"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r>
    </w:p>
    <w:p w14:paraId="1CC80FFC"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r>
      <w:proofErr w:type="spellStart"/>
      <w:r>
        <w:rPr>
          <w:rFonts w:ascii="Helvetica Neue" w:hAnsi="Helvetica Neue" w:cs="Helvetica Neue"/>
          <w:sz w:val="26"/>
          <w:szCs w:val="26"/>
          <w:lang w:val="en-GB"/>
        </w:rPr>
        <w:t>uint</w:t>
      </w:r>
      <w:proofErr w:type="spellEnd"/>
      <w:r>
        <w:rPr>
          <w:rFonts w:ascii="Helvetica Neue" w:hAnsi="Helvetica Neue" w:cs="Helvetica Neue"/>
          <w:sz w:val="26"/>
          <w:szCs w:val="26"/>
          <w:lang w:val="en-GB"/>
        </w:rPr>
        <w:t xml:space="preserve"> value</w:t>
      </w:r>
    </w:p>
    <w:p w14:paraId="4219E753"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r>
    </w:p>
    <w:p w14:paraId="76CC3E81"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 THESE ARE THE VIEW FUNCTION ONLY FOR READING</w:t>
      </w:r>
    </w:p>
    <w:p w14:paraId="1486D586"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 xml:space="preserve">function </w:t>
      </w:r>
      <w:proofErr w:type="spellStart"/>
      <w:proofErr w:type="gramStart"/>
      <w:r>
        <w:rPr>
          <w:rFonts w:ascii="Helvetica Neue" w:hAnsi="Helvetica Neue" w:cs="Helvetica Neue"/>
          <w:sz w:val="26"/>
          <w:szCs w:val="26"/>
          <w:lang w:val="en-GB"/>
        </w:rPr>
        <w:t>getValue</w:t>
      </w:r>
      <w:proofErr w:type="spellEnd"/>
      <w:r>
        <w:rPr>
          <w:rFonts w:ascii="Helvetica Neue" w:hAnsi="Helvetica Neue" w:cs="Helvetica Neue"/>
          <w:sz w:val="26"/>
          <w:szCs w:val="26"/>
          <w:lang w:val="en-GB"/>
        </w:rPr>
        <w:t>(</w:t>
      </w:r>
      <w:proofErr w:type="gramEnd"/>
      <w:r>
        <w:rPr>
          <w:rFonts w:ascii="Helvetica Neue" w:hAnsi="Helvetica Neue" w:cs="Helvetica Neue"/>
          <w:sz w:val="26"/>
          <w:szCs w:val="26"/>
          <w:lang w:val="en-GB"/>
        </w:rPr>
        <w:t>) external view returns(</w:t>
      </w:r>
      <w:proofErr w:type="spellStart"/>
      <w:r>
        <w:rPr>
          <w:rFonts w:ascii="Helvetica Neue" w:hAnsi="Helvetica Neue" w:cs="Helvetica Neue"/>
          <w:sz w:val="26"/>
          <w:szCs w:val="26"/>
          <w:lang w:val="en-GB"/>
        </w:rPr>
        <w:t>uint</w:t>
      </w:r>
      <w:proofErr w:type="spellEnd"/>
      <w:r>
        <w:rPr>
          <w:rFonts w:ascii="Helvetica Neue" w:hAnsi="Helvetica Neue" w:cs="Helvetica Neue"/>
          <w:sz w:val="26"/>
          <w:szCs w:val="26"/>
          <w:lang w:val="en-GB"/>
        </w:rPr>
        <w:t>){</w:t>
      </w:r>
    </w:p>
    <w:p w14:paraId="13BA367F"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r>
      <w:r>
        <w:rPr>
          <w:rFonts w:ascii="Helvetica Neue" w:hAnsi="Helvetica Neue" w:cs="Helvetica Neue"/>
          <w:sz w:val="26"/>
          <w:szCs w:val="26"/>
          <w:lang w:val="en-GB"/>
        </w:rPr>
        <w:tab/>
        <w:t>return value</w:t>
      </w:r>
    </w:p>
    <w:p w14:paraId="69C95E2E"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w:t>
      </w:r>
    </w:p>
    <w:p w14:paraId="6D2F05D1"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r>
    </w:p>
    <w:p w14:paraId="3FFF0D79"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 xml:space="preserve">//THESE ARE MODIFYING FUNCTION USED TO MODIFY OR CHANGE DATA. </w:t>
      </w:r>
    </w:p>
    <w:p w14:paraId="36B4C030"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 xml:space="preserve">function </w:t>
      </w:r>
      <w:proofErr w:type="spellStart"/>
      <w:proofErr w:type="gramStart"/>
      <w:r>
        <w:rPr>
          <w:rFonts w:ascii="Helvetica Neue" w:hAnsi="Helvetica Neue" w:cs="Helvetica Neue"/>
          <w:sz w:val="26"/>
          <w:szCs w:val="26"/>
          <w:lang w:val="en-GB"/>
        </w:rPr>
        <w:t>setValue</w:t>
      </w:r>
      <w:proofErr w:type="spellEnd"/>
      <w:r>
        <w:rPr>
          <w:rFonts w:ascii="Helvetica Neue" w:hAnsi="Helvetica Neue" w:cs="Helvetica Neue"/>
          <w:sz w:val="26"/>
          <w:szCs w:val="26"/>
          <w:lang w:val="en-GB"/>
        </w:rPr>
        <w:t>(</w:t>
      </w:r>
      <w:proofErr w:type="spellStart"/>
      <w:proofErr w:type="gramEnd"/>
      <w:r>
        <w:rPr>
          <w:rFonts w:ascii="Helvetica Neue" w:hAnsi="Helvetica Neue" w:cs="Helvetica Neue"/>
          <w:sz w:val="26"/>
          <w:szCs w:val="26"/>
          <w:lang w:val="en-GB"/>
        </w:rPr>
        <w:t>uint</w:t>
      </w:r>
      <w:proofErr w:type="spellEnd"/>
      <w:r>
        <w:rPr>
          <w:rFonts w:ascii="Helvetica Neue" w:hAnsi="Helvetica Neue" w:cs="Helvetica Neue"/>
          <w:sz w:val="26"/>
          <w:szCs w:val="26"/>
          <w:lang w:val="en-GB"/>
        </w:rPr>
        <w:t xml:space="preserve"> _value) external {      —&gt; here we have used _value </w:t>
      </w:r>
    </w:p>
    <w:p w14:paraId="4F3DB420"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r>
      <w:r>
        <w:rPr>
          <w:rFonts w:ascii="Helvetica Neue" w:hAnsi="Helvetica Neue" w:cs="Helvetica Neue"/>
          <w:sz w:val="26"/>
          <w:szCs w:val="26"/>
          <w:lang w:val="en-GB"/>
        </w:rPr>
        <w:tab/>
        <w:t>value = _value</w:t>
      </w:r>
    </w:p>
    <w:p w14:paraId="0D33FC6E"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w:t>
      </w:r>
    </w:p>
    <w:p w14:paraId="1E67C268" w14:textId="77777777" w:rsidR="002C2EFF" w:rsidRDefault="002C2EFF" w:rsidP="002C2EFF">
      <w:pPr>
        <w:autoSpaceDE w:val="0"/>
        <w:autoSpaceDN w:val="0"/>
        <w:adjustRightInd w:val="0"/>
        <w:rPr>
          <w:rFonts w:ascii="Helvetica Neue" w:hAnsi="Helvetica Neue" w:cs="Helvetica Neue"/>
          <w:sz w:val="26"/>
          <w:szCs w:val="26"/>
          <w:lang w:val="en-GB"/>
        </w:rPr>
      </w:pPr>
    </w:p>
    <w:p w14:paraId="0D99DD56"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w:t>
      </w:r>
    </w:p>
    <w:p w14:paraId="62CCDFA4" w14:textId="77777777" w:rsidR="002C2EFF" w:rsidRDefault="002C2EFF" w:rsidP="002C2EFF">
      <w:pPr>
        <w:autoSpaceDE w:val="0"/>
        <w:autoSpaceDN w:val="0"/>
        <w:adjustRightInd w:val="0"/>
        <w:rPr>
          <w:rFonts w:ascii="Helvetica Neue" w:hAnsi="Helvetica Neue" w:cs="Helvetica Neue"/>
          <w:sz w:val="26"/>
          <w:szCs w:val="26"/>
          <w:lang w:val="en-GB"/>
        </w:rPr>
      </w:pPr>
    </w:p>
    <w:p w14:paraId="68AC87A5" w14:textId="77777777" w:rsidR="002C2EFF" w:rsidRDefault="002C2EFF" w:rsidP="002C2EFF">
      <w:pPr>
        <w:numPr>
          <w:ilvl w:val="0"/>
          <w:numId w:val="6"/>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lastRenderedPageBreak/>
        <w:t xml:space="preserve">Every time you deploy a smart contract it creates different smart contract each associated with their address. And each smart contract won’t have any effect on other. </w:t>
      </w:r>
      <w:proofErr w:type="spellStart"/>
      <w:r>
        <w:rPr>
          <w:rFonts w:ascii="Helvetica Neue" w:hAnsi="Helvetica Neue" w:cs="Helvetica Neue"/>
          <w:sz w:val="26"/>
          <w:szCs w:val="26"/>
          <w:lang w:val="en-GB"/>
        </w:rPr>
        <w:t>Ie</w:t>
      </w:r>
      <w:proofErr w:type="spellEnd"/>
      <w:r>
        <w:rPr>
          <w:rFonts w:ascii="Helvetica Neue" w:hAnsi="Helvetica Neue" w:cs="Helvetica Neue"/>
          <w:sz w:val="26"/>
          <w:szCs w:val="26"/>
          <w:lang w:val="en-GB"/>
        </w:rPr>
        <w:t xml:space="preserve"> they are independent of each other if you modify one contract it won’t </w:t>
      </w:r>
      <w:proofErr w:type="spellStart"/>
      <w:proofErr w:type="gramStart"/>
      <w:r>
        <w:rPr>
          <w:rFonts w:ascii="Helvetica Neue" w:hAnsi="Helvetica Neue" w:cs="Helvetica Neue"/>
          <w:sz w:val="26"/>
          <w:szCs w:val="26"/>
          <w:lang w:val="en-GB"/>
        </w:rPr>
        <w:t>effect</w:t>
      </w:r>
      <w:proofErr w:type="spellEnd"/>
      <w:proofErr w:type="gramEnd"/>
      <w:r>
        <w:rPr>
          <w:rFonts w:ascii="Helvetica Neue" w:hAnsi="Helvetica Neue" w:cs="Helvetica Neue"/>
          <w:sz w:val="26"/>
          <w:szCs w:val="26"/>
          <w:lang w:val="en-GB"/>
        </w:rPr>
        <w:t xml:space="preserve"> other smart contract. </w:t>
      </w:r>
    </w:p>
    <w:p w14:paraId="3DDCA274" w14:textId="65F07C5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noProof/>
          <w:sz w:val="26"/>
          <w:szCs w:val="26"/>
          <w:lang w:val="en-GB"/>
        </w:rPr>
        <w:drawing>
          <wp:inline distT="0" distB="0" distL="0" distR="0" wp14:anchorId="6401B430" wp14:editId="36F812A8">
            <wp:extent cx="4893310" cy="50546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3310" cy="5054600"/>
                    </a:xfrm>
                    <a:prstGeom prst="rect">
                      <a:avLst/>
                    </a:prstGeom>
                    <a:noFill/>
                    <a:ln>
                      <a:noFill/>
                    </a:ln>
                  </pic:spPr>
                </pic:pic>
              </a:graphicData>
            </a:graphic>
          </wp:inline>
        </w:drawing>
      </w:r>
    </w:p>
    <w:p w14:paraId="545109FD" w14:textId="77777777" w:rsidR="002C2EFF" w:rsidRDefault="002C2EFF" w:rsidP="002C2EFF">
      <w:pPr>
        <w:numPr>
          <w:ilvl w:val="0"/>
          <w:numId w:val="7"/>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View —&gt; read </w:t>
      </w:r>
      <w:proofErr w:type="gramStart"/>
      <w:r>
        <w:rPr>
          <w:rFonts w:ascii="Helvetica Neue" w:hAnsi="Helvetica Neue" w:cs="Helvetica Neue"/>
          <w:sz w:val="26"/>
          <w:szCs w:val="26"/>
          <w:lang w:val="en-GB"/>
        </w:rPr>
        <w:t>only ,</w:t>
      </w:r>
      <w:proofErr w:type="gramEnd"/>
      <w:r>
        <w:rPr>
          <w:rFonts w:ascii="Helvetica Neue" w:hAnsi="Helvetica Neue" w:cs="Helvetica Neue"/>
          <w:sz w:val="26"/>
          <w:szCs w:val="26"/>
          <w:lang w:val="en-GB"/>
        </w:rPr>
        <w:t xml:space="preserve"> ‘constant’ is also like view when you see constant that means you are dealing with old version of solidity</w:t>
      </w:r>
    </w:p>
    <w:p w14:paraId="43F9248C" w14:textId="77777777" w:rsidR="002C2EFF" w:rsidRDefault="002C2EFF" w:rsidP="002C2EFF">
      <w:pPr>
        <w:numPr>
          <w:ilvl w:val="0"/>
          <w:numId w:val="7"/>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View, pure and payable are function behaviour </w:t>
      </w:r>
    </w:p>
    <w:p w14:paraId="47FBEF71" w14:textId="77777777" w:rsidR="002C2EFF" w:rsidRDefault="002C2EFF" w:rsidP="002C2EFF">
      <w:pPr>
        <w:numPr>
          <w:ilvl w:val="0"/>
          <w:numId w:val="7"/>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View —&gt; </w:t>
      </w:r>
      <w:proofErr w:type="spellStart"/>
      <w:r>
        <w:rPr>
          <w:rFonts w:ascii="Helvetica Neue" w:hAnsi="Helvetica Neue" w:cs="Helvetica Neue"/>
          <w:sz w:val="26"/>
          <w:szCs w:val="26"/>
          <w:lang w:val="en-GB"/>
        </w:rPr>
        <w:t>eth_sendTransaction</w:t>
      </w:r>
      <w:proofErr w:type="spellEnd"/>
      <w:r>
        <w:rPr>
          <w:rFonts w:ascii="Helvetica Neue" w:hAnsi="Helvetica Neue" w:cs="Helvetica Neue"/>
          <w:sz w:val="26"/>
          <w:szCs w:val="26"/>
          <w:lang w:val="en-GB"/>
        </w:rPr>
        <w:t xml:space="preserve"> (</w:t>
      </w:r>
      <w:hyperlink r:id="rId21" w:history="1">
        <w:r>
          <w:rPr>
            <w:rFonts w:ascii="Helvetica Neue" w:hAnsi="Helvetica Neue" w:cs="Helvetica Neue"/>
            <w:color w:val="DCA10D"/>
            <w:sz w:val="26"/>
            <w:szCs w:val="26"/>
            <w:lang w:val="en-GB"/>
          </w:rPr>
          <w:t>http://man.hubwiz.com/docset/Ethereum.docset/Contents/Resources/Documents/eth_sendTransaction.html</w:t>
        </w:r>
      </w:hyperlink>
      <w:r>
        <w:rPr>
          <w:rFonts w:ascii="Helvetica Neue" w:hAnsi="Helvetica Neue" w:cs="Helvetica Neue"/>
          <w:sz w:val="26"/>
          <w:szCs w:val="26"/>
          <w:lang w:val="en-GB"/>
        </w:rPr>
        <w:t xml:space="preserve"> )</w:t>
      </w:r>
    </w:p>
    <w:p w14:paraId="271DA110"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 xml:space="preserve">Functions can be declared view if they promise not to modify the state </w:t>
      </w:r>
    </w:p>
    <w:p w14:paraId="36B8A294"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The following statements are considered modifying the state:</w:t>
      </w:r>
    </w:p>
    <w:p w14:paraId="6441D158" w14:textId="77777777" w:rsidR="002C2EFF" w:rsidRDefault="002C2EFF" w:rsidP="002C2EFF">
      <w:pPr>
        <w:numPr>
          <w:ilvl w:val="1"/>
          <w:numId w:val="8"/>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Writing to state variables.</w:t>
      </w:r>
    </w:p>
    <w:p w14:paraId="4C09050B" w14:textId="77777777" w:rsidR="002C2EFF" w:rsidRDefault="002C2EFF" w:rsidP="002C2EFF">
      <w:pPr>
        <w:numPr>
          <w:ilvl w:val="1"/>
          <w:numId w:val="8"/>
        </w:numPr>
        <w:autoSpaceDE w:val="0"/>
        <w:autoSpaceDN w:val="0"/>
        <w:adjustRightInd w:val="0"/>
        <w:ind w:left="0" w:firstLine="0"/>
        <w:rPr>
          <w:rFonts w:ascii="Helvetica Neue" w:hAnsi="Helvetica Neue" w:cs="Helvetica Neue"/>
          <w:sz w:val="26"/>
          <w:szCs w:val="26"/>
          <w:lang w:val="en-GB"/>
        </w:rPr>
      </w:pPr>
      <w:hyperlink r:id="rId22" w:history="1">
        <w:r>
          <w:rPr>
            <w:rFonts w:ascii="Helvetica Neue" w:hAnsi="Helvetica Neue" w:cs="Helvetica Neue"/>
            <w:color w:val="DCA10D"/>
            <w:sz w:val="26"/>
            <w:szCs w:val="26"/>
            <w:lang w:val="en-GB"/>
          </w:rPr>
          <w:t>Emitting events</w:t>
        </w:r>
      </w:hyperlink>
      <w:r>
        <w:rPr>
          <w:rFonts w:ascii="Helvetica Neue" w:hAnsi="Helvetica Neue" w:cs="Helvetica Neue"/>
          <w:sz w:val="26"/>
          <w:szCs w:val="26"/>
          <w:lang w:val="en-GB"/>
        </w:rPr>
        <w:t>.</w:t>
      </w:r>
    </w:p>
    <w:p w14:paraId="11135C4D" w14:textId="77777777" w:rsidR="002C2EFF" w:rsidRDefault="002C2EFF" w:rsidP="002C2EFF">
      <w:pPr>
        <w:numPr>
          <w:ilvl w:val="1"/>
          <w:numId w:val="8"/>
        </w:numPr>
        <w:autoSpaceDE w:val="0"/>
        <w:autoSpaceDN w:val="0"/>
        <w:adjustRightInd w:val="0"/>
        <w:ind w:left="0" w:firstLine="0"/>
        <w:rPr>
          <w:rFonts w:ascii="Helvetica Neue" w:hAnsi="Helvetica Neue" w:cs="Helvetica Neue"/>
          <w:sz w:val="26"/>
          <w:szCs w:val="26"/>
          <w:lang w:val="en-GB"/>
        </w:rPr>
      </w:pPr>
      <w:hyperlink r:id="rId23" w:history="1">
        <w:r>
          <w:rPr>
            <w:rFonts w:ascii="Helvetica Neue" w:hAnsi="Helvetica Neue" w:cs="Helvetica Neue"/>
            <w:color w:val="DCA10D"/>
            <w:sz w:val="26"/>
            <w:szCs w:val="26"/>
            <w:lang w:val="en-GB"/>
          </w:rPr>
          <w:t>Creating other contracts</w:t>
        </w:r>
      </w:hyperlink>
      <w:r>
        <w:rPr>
          <w:rFonts w:ascii="Helvetica Neue" w:hAnsi="Helvetica Neue" w:cs="Helvetica Neue"/>
          <w:sz w:val="26"/>
          <w:szCs w:val="26"/>
          <w:lang w:val="en-GB"/>
        </w:rPr>
        <w:t>.</w:t>
      </w:r>
    </w:p>
    <w:p w14:paraId="2EC8BFA1" w14:textId="77777777" w:rsidR="002C2EFF" w:rsidRDefault="002C2EFF" w:rsidP="002C2EFF">
      <w:pPr>
        <w:numPr>
          <w:ilvl w:val="1"/>
          <w:numId w:val="8"/>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Using </w:t>
      </w:r>
      <w:proofErr w:type="spellStart"/>
      <w:r>
        <w:rPr>
          <w:rFonts w:ascii="Helvetica Neue" w:hAnsi="Helvetica Neue" w:cs="Helvetica Neue"/>
          <w:sz w:val="26"/>
          <w:szCs w:val="26"/>
          <w:lang w:val="en-GB"/>
        </w:rPr>
        <w:t>selfdestruct</w:t>
      </w:r>
      <w:proofErr w:type="spellEnd"/>
      <w:r>
        <w:rPr>
          <w:rFonts w:ascii="Helvetica Neue" w:hAnsi="Helvetica Neue" w:cs="Helvetica Neue"/>
          <w:sz w:val="26"/>
          <w:szCs w:val="26"/>
          <w:lang w:val="en-GB"/>
        </w:rPr>
        <w:t>.</w:t>
      </w:r>
    </w:p>
    <w:p w14:paraId="666C4C2B" w14:textId="77777777" w:rsidR="002C2EFF" w:rsidRDefault="002C2EFF" w:rsidP="002C2EFF">
      <w:pPr>
        <w:numPr>
          <w:ilvl w:val="1"/>
          <w:numId w:val="8"/>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lastRenderedPageBreak/>
        <w:t>Sending Ether via calls.</w:t>
      </w:r>
    </w:p>
    <w:p w14:paraId="63B2EECD" w14:textId="77777777" w:rsidR="002C2EFF" w:rsidRDefault="002C2EFF" w:rsidP="002C2EFF">
      <w:pPr>
        <w:numPr>
          <w:ilvl w:val="1"/>
          <w:numId w:val="8"/>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Calling any function not marked view or pure.</w:t>
      </w:r>
    </w:p>
    <w:p w14:paraId="62801EDD" w14:textId="77777777" w:rsidR="002C2EFF" w:rsidRDefault="002C2EFF" w:rsidP="002C2EFF">
      <w:pPr>
        <w:numPr>
          <w:ilvl w:val="1"/>
          <w:numId w:val="8"/>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Using low-level calls.</w:t>
      </w:r>
    </w:p>
    <w:p w14:paraId="682CEFCE" w14:textId="77777777" w:rsidR="002C2EFF" w:rsidRDefault="002C2EFF" w:rsidP="002C2EFF">
      <w:pPr>
        <w:numPr>
          <w:ilvl w:val="1"/>
          <w:numId w:val="8"/>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Using inline assembly that contains certain opcodes.</w:t>
      </w:r>
    </w:p>
    <w:p w14:paraId="1EF8A4C7" w14:textId="77777777" w:rsidR="002C2EFF" w:rsidRDefault="002C2EFF" w:rsidP="002C2EFF">
      <w:pPr>
        <w:autoSpaceDE w:val="0"/>
        <w:autoSpaceDN w:val="0"/>
        <w:adjustRightInd w:val="0"/>
        <w:rPr>
          <w:rFonts w:ascii="Helvetica Neue" w:hAnsi="Helvetica Neue" w:cs="Helvetica Neue"/>
          <w:sz w:val="26"/>
          <w:szCs w:val="26"/>
          <w:lang w:val="en-GB"/>
        </w:rPr>
      </w:pPr>
    </w:p>
    <w:p w14:paraId="43D63232" w14:textId="77777777" w:rsidR="002C2EFF" w:rsidRDefault="002C2EFF" w:rsidP="002C2EFF">
      <w:pPr>
        <w:numPr>
          <w:ilvl w:val="0"/>
          <w:numId w:val="9"/>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Solidity can detect potential state changes.</w:t>
      </w:r>
    </w:p>
    <w:p w14:paraId="0B508215" w14:textId="77777777" w:rsidR="002C2EFF" w:rsidRDefault="002C2EFF" w:rsidP="002C2EFF">
      <w:pPr>
        <w:numPr>
          <w:ilvl w:val="0"/>
          <w:numId w:val="9"/>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 Pure —&gt; </w:t>
      </w:r>
      <w:proofErr w:type="spellStart"/>
      <w:r>
        <w:rPr>
          <w:rFonts w:ascii="Helvetica Neue" w:hAnsi="Helvetica Neue" w:cs="Helvetica Neue"/>
          <w:sz w:val="26"/>
          <w:szCs w:val="26"/>
          <w:lang w:val="en-GB"/>
        </w:rPr>
        <w:t>eth_call</w:t>
      </w:r>
      <w:proofErr w:type="spellEnd"/>
      <w:r>
        <w:rPr>
          <w:rFonts w:ascii="Helvetica Neue" w:hAnsi="Helvetica Neue" w:cs="Helvetica Neue"/>
          <w:sz w:val="26"/>
          <w:szCs w:val="26"/>
          <w:lang w:val="en-GB"/>
        </w:rPr>
        <w:t xml:space="preserve"> (</w:t>
      </w:r>
      <w:hyperlink r:id="rId24" w:history="1">
        <w:r>
          <w:rPr>
            <w:rFonts w:ascii="Helvetica Neue" w:hAnsi="Helvetica Neue" w:cs="Helvetica Neue"/>
            <w:color w:val="DCA10D"/>
            <w:sz w:val="26"/>
            <w:szCs w:val="26"/>
            <w:lang w:val="en-GB"/>
          </w:rPr>
          <w:t>http://man.hubwiz.com/docset/Ethereum.docset/Contents/Resources/Documents/eth_call.html</w:t>
        </w:r>
      </w:hyperlink>
      <w:r>
        <w:rPr>
          <w:rFonts w:ascii="Helvetica Neue" w:hAnsi="Helvetica Neue" w:cs="Helvetica Neue"/>
          <w:sz w:val="26"/>
          <w:szCs w:val="26"/>
          <w:lang w:val="en-GB"/>
        </w:rPr>
        <w:t xml:space="preserve"> )</w:t>
      </w:r>
    </w:p>
    <w:p w14:paraId="2A9B11E8"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Functions can be declared pure in which case they promise not to read from or modify the state.</w:t>
      </w:r>
    </w:p>
    <w:p w14:paraId="1A0AC68D"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ab/>
        <w:t>In addition to the list of state modifying statements explained above, the following are considered reading from the state:</w:t>
      </w:r>
    </w:p>
    <w:p w14:paraId="2A6FDDD3" w14:textId="77777777" w:rsidR="002C2EFF" w:rsidRDefault="002C2EFF" w:rsidP="002C2EFF">
      <w:pPr>
        <w:numPr>
          <w:ilvl w:val="1"/>
          <w:numId w:val="10"/>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Reading from state variables.</w:t>
      </w:r>
    </w:p>
    <w:p w14:paraId="209DAFE3" w14:textId="77777777" w:rsidR="002C2EFF" w:rsidRDefault="002C2EFF" w:rsidP="002C2EFF">
      <w:pPr>
        <w:numPr>
          <w:ilvl w:val="1"/>
          <w:numId w:val="10"/>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Accessing address(this</w:t>
      </w:r>
      <w:proofErr w:type="gramStart"/>
      <w:r>
        <w:rPr>
          <w:rFonts w:ascii="Helvetica Neue" w:hAnsi="Helvetica Neue" w:cs="Helvetica Neue"/>
          <w:sz w:val="26"/>
          <w:szCs w:val="26"/>
          <w:lang w:val="en-GB"/>
        </w:rPr>
        <w:t>).balance</w:t>
      </w:r>
      <w:proofErr w:type="gramEnd"/>
      <w:r>
        <w:rPr>
          <w:rFonts w:ascii="Helvetica Neue" w:hAnsi="Helvetica Neue" w:cs="Helvetica Neue"/>
          <w:sz w:val="26"/>
          <w:szCs w:val="26"/>
          <w:lang w:val="en-GB"/>
        </w:rPr>
        <w:t> or &lt;address&gt;.balance.</w:t>
      </w:r>
    </w:p>
    <w:p w14:paraId="5C714ED6" w14:textId="77777777" w:rsidR="002C2EFF" w:rsidRDefault="002C2EFF" w:rsidP="002C2EFF">
      <w:pPr>
        <w:numPr>
          <w:ilvl w:val="1"/>
          <w:numId w:val="10"/>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Accessing any of the members of block, </w:t>
      </w:r>
      <w:proofErr w:type="spellStart"/>
      <w:r>
        <w:rPr>
          <w:rFonts w:ascii="Helvetica Neue" w:hAnsi="Helvetica Neue" w:cs="Helvetica Neue"/>
          <w:sz w:val="26"/>
          <w:szCs w:val="26"/>
          <w:lang w:val="en-GB"/>
        </w:rPr>
        <w:t>tx</w:t>
      </w:r>
      <w:proofErr w:type="spellEnd"/>
      <w:r>
        <w:rPr>
          <w:rFonts w:ascii="Helvetica Neue" w:hAnsi="Helvetica Neue" w:cs="Helvetica Neue"/>
          <w:sz w:val="26"/>
          <w:szCs w:val="26"/>
          <w:lang w:val="en-GB"/>
        </w:rPr>
        <w:t>, </w:t>
      </w:r>
      <w:proofErr w:type="spellStart"/>
      <w:r>
        <w:rPr>
          <w:rFonts w:ascii="Helvetica Neue" w:hAnsi="Helvetica Neue" w:cs="Helvetica Neue"/>
          <w:sz w:val="26"/>
          <w:szCs w:val="26"/>
          <w:lang w:val="en-GB"/>
        </w:rPr>
        <w:t>msg</w:t>
      </w:r>
      <w:proofErr w:type="spellEnd"/>
      <w:r>
        <w:rPr>
          <w:rFonts w:ascii="Helvetica Neue" w:hAnsi="Helvetica Neue" w:cs="Helvetica Neue"/>
          <w:sz w:val="26"/>
          <w:szCs w:val="26"/>
          <w:lang w:val="en-GB"/>
        </w:rPr>
        <w:t> (with the exception of </w:t>
      </w:r>
      <w:proofErr w:type="spellStart"/>
      <w:r>
        <w:rPr>
          <w:rFonts w:ascii="Helvetica Neue" w:hAnsi="Helvetica Neue" w:cs="Helvetica Neue"/>
          <w:sz w:val="26"/>
          <w:szCs w:val="26"/>
          <w:lang w:val="en-GB"/>
        </w:rPr>
        <w:t>msg.sig</w:t>
      </w:r>
      <w:proofErr w:type="spellEnd"/>
      <w:r>
        <w:rPr>
          <w:rFonts w:ascii="Helvetica Neue" w:hAnsi="Helvetica Neue" w:cs="Helvetica Neue"/>
          <w:sz w:val="26"/>
          <w:szCs w:val="26"/>
          <w:lang w:val="en-GB"/>
        </w:rPr>
        <w:t> and </w:t>
      </w:r>
      <w:proofErr w:type="spellStart"/>
      <w:r>
        <w:rPr>
          <w:rFonts w:ascii="Helvetica Neue" w:hAnsi="Helvetica Neue" w:cs="Helvetica Neue"/>
          <w:sz w:val="26"/>
          <w:szCs w:val="26"/>
          <w:lang w:val="en-GB"/>
        </w:rPr>
        <w:t>msg.data</w:t>
      </w:r>
      <w:proofErr w:type="spellEnd"/>
      <w:r>
        <w:rPr>
          <w:rFonts w:ascii="Helvetica Neue" w:hAnsi="Helvetica Neue" w:cs="Helvetica Neue"/>
          <w:sz w:val="26"/>
          <w:szCs w:val="26"/>
          <w:lang w:val="en-GB"/>
        </w:rPr>
        <w:t>).</w:t>
      </w:r>
    </w:p>
    <w:p w14:paraId="01EA4A80" w14:textId="77777777" w:rsidR="002C2EFF" w:rsidRDefault="002C2EFF" w:rsidP="002C2EFF">
      <w:pPr>
        <w:numPr>
          <w:ilvl w:val="1"/>
          <w:numId w:val="10"/>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Calling any function not marked pure.</w:t>
      </w:r>
    </w:p>
    <w:p w14:paraId="1438D36A" w14:textId="77777777" w:rsidR="002C2EFF" w:rsidRDefault="002C2EFF" w:rsidP="002C2EFF">
      <w:pPr>
        <w:numPr>
          <w:ilvl w:val="1"/>
          <w:numId w:val="10"/>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Using inline assembly that contains certain opcodes </w:t>
      </w:r>
    </w:p>
    <w:p w14:paraId="631344DA" w14:textId="77777777" w:rsidR="002C2EFF" w:rsidRDefault="002C2EFF" w:rsidP="002C2EFF">
      <w:pPr>
        <w:numPr>
          <w:ilvl w:val="0"/>
          <w:numId w:val="10"/>
        </w:numPr>
        <w:autoSpaceDE w:val="0"/>
        <w:autoSpaceDN w:val="0"/>
        <w:adjustRightInd w:val="0"/>
        <w:ind w:left="0" w:firstLine="0"/>
        <w:rPr>
          <w:rFonts w:ascii="Helvetica Neue" w:hAnsi="Helvetica Neue" w:cs="Helvetica Neue"/>
          <w:sz w:val="26"/>
          <w:szCs w:val="26"/>
          <w:lang w:val="en-GB"/>
        </w:rPr>
      </w:pPr>
      <w:r>
        <w:rPr>
          <w:rFonts w:ascii="Helvetica Neue" w:hAnsi="Helvetica Neue" w:cs="Helvetica Neue"/>
          <w:sz w:val="26"/>
          <w:szCs w:val="26"/>
          <w:lang w:val="en-GB"/>
        </w:rPr>
        <w:t xml:space="preserve">Liquidity </w:t>
      </w:r>
      <w:proofErr w:type="gramStart"/>
      <w:r>
        <w:rPr>
          <w:rFonts w:ascii="Helvetica Neue" w:hAnsi="Helvetica Neue" w:cs="Helvetica Neue"/>
          <w:sz w:val="26"/>
          <w:szCs w:val="26"/>
          <w:lang w:val="en-GB"/>
        </w:rPr>
        <w:t>pool  (</w:t>
      </w:r>
      <w:proofErr w:type="gramEnd"/>
      <w:r>
        <w:rPr>
          <w:rFonts w:ascii="Helvetica Neue" w:hAnsi="Helvetica Neue" w:cs="Helvetica Neue"/>
          <w:sz w:val="26"/>
          <w:szCs w:val="26"/>
          <w:lang w:val="en-GB"/>
        </w:rPr>
        <w:t xml:space="preserve"> x * y = z ) liquidity pool  token  10 ,1000 1st person gets 100 </w:t>
      </w:r>
      <w:proofErr w:type="gramStart"/>
      <w:r>
        <w:rPr>
          <w:rFonts w:ascii="Helvetica Neue" w:hAnsi="Helvetica Neue" w:cs="Helvetica Neue"/>
          <w:sz w:val="26"/>
          <w:szCs w:val="26"/>
          <w:lang w:val="en-GB"/>
        </w:rPr>
        <w:t>liquidity  token</w:t>
      </w:r>
      <w:proofErr w:type="gramEnd"/>
      <w:r>
        <w:rPr>
          <w:rFonts w:ascii="Helvetica Neue" w:hAnsi="Helvetica Neue" w:cs="Helvetica Neue"/>
          <w:sz w:val="26"/>
          <w:szCs w:val="26"/>
          <w:lang w:val="en-GB"/>
        </w:rPr>
        <w:t xml:space="preserve"> 50% 10 ,1000 2nd person gets 100 </w:t>
      </w:r>
      <w:proofErr w:type="gramStart"/>
      <w:r>
        <w:rPr>
          <w:rFonts w:ascii="Helvetica Neue" w:hAnsi="Helvetica Neue" w:cs="Helvetica Neue"/>
          <w:sz w:val="26"/>
          <w:szCs w:val="26"/>
          <w:lang w:val="en-GB"/>
        </w:rPr>
        <w:t>liquidity  token</w:t>
      </w:r>
      <w:proofErr w:type="gramEnd"/>
      <w:r>
        <w:rPr>
          <w:rFonts w:ascii="Helvetica Neue" w:hAnsi="Helvetica Neue" w:cs="Helvetica Neue"/>
          <w:sz w:val="26"/>
          <w:szCs w:val="26"/>
          <w:lang w:val="en-GB"/>
        </w:rPr>
        <w:t xml:space="preserve"> 50%  10,1000 1st person gets 100 liquidity token 33% 10,1000 2nd person gets 100 liquidity token 33% 10,1000 3rd person gets 100 liquidity token 33%  10,1000 1st person gets 100 liquidity token 16.6 % 10,1000 2nd person gets 100 liquidity token 16.6 % 10,1000 3rd person gets 100 liquidity token 16.6 % 30,3000 4th person gets 300 liquidity token 50%  40,</w:t>
      </w:r>
      <w:proofErr w:type="gramStart"/>
      <w:r>
        <w:rPr>
          <w:rFonts w:ascii="Helvetica Neue" w:hAnsi="Helvetica Neue" w:cs="Helvetica Neue"/>
          <w:sz w:val="26"/>
          <w:szCs w:val="26"/>
          <w:lang w:val="en-GB"/>
        </w:rPr>
        <w:t>4000  —</w:t>
      </w:r>
      <w:proofErr w:type="gramEnd"/>
      <w:r>
        <w:rPr>
          <w:rFonts w:ascii="Helvetica Neue" w:hAnsi="Helvetica Neue" w:cs="Helvetica Neue"/>
          <w:sz w:val="26"/>
          <w:szCs w:val="26"/>
          <w:lang w:val="en-GB"/>
        </w:rPr>
        <w:t>&gt; after all the withdraw and fees  10,1000   x  300+x = 1/5 Number of LP token I get / total number of LP token in liquidity loop + number of token I got = Number of ETH I gave/ total number of ETH currently there + number of ETH I Gave  X</w:t>
      </w:r>
      <w:proofErr w:type="gramStart"/>
      <w:r>
        <w:rPr>
          <w:rFonts w:ascii="Helvetica Neue" w:hAnsi="Helvetica Neue" w:cs="Helvetica Neue"/>
          <w:sz w:val="26"/>
          <w:szCs w:val="26"/>
          <w:lang w:val="en-GB"/>
        </w:rPr>
        <w:t>/(</w:t>
      </w:r>
      <w:proofErr w:type="gramEnd"/>
      <w:r>
        <w:rPr>
          <w:rFonts w:ascii="Helvetica Neue" w:hAnsi="Helvetica Neue" w:cs="Helvetica Neue"/>
          <w:sz w:val="26"/>
          <w:szCs w:val="26"/>
          <w:lang w:val="en-GB"/>
        </w:rPr>
        <w:t>300 + x) = 10 / 40+10 X/(300+x) = 1/5 X = 300/4  x = 75 Liquidity Token  </w:t>
      </w:r>
    </w:p>
    <w:p w14:paraId="75454AA4" w14:textId="77777777" w:rsidR="002C2EFF" w:rsidRDefault="002C2EFF" w:rsidP="002C2EFF">
      <w:pPr>
        <w:autoSpaceDE w:val="0"/>
        <w:autoSpaceDN w:val="0"/>
        <w:adjustRightInd w:val="0"/>
        <w:rPr>
          <w:rFonts w:ascii="Helvetica Neue" w:hAnsi="Helvetica Neue" w:cs="Helvetica Neue"/>
          <w:sz w:val="26"/>
          <w:szCs w:val="26"/>
          <w:lang w:val="en-GB"/>
        </w:rPr>
      </w:pPr>
      <w:hyperlink r:id="rId25" w:history="1">
        <w:r>
          <w:rPr>
            <w:rFonts w:ascii="Helvetica Neue" w:hAnsi="Helvetica Neue" w:cs="Helvetica Neue"/>
            <w:color w:val="DCA10D"/>
            <w:sz w:val="26"/>
            <w:szCs w:val="26"/>
            <w:lang w:val="en-GB"/>
          </w:rPr>
          <w:t>https://www.youtube.com/watch?v=W0Lomo8CdTM</w:t>
        </w:r>
      </w:hyperlink>
      <w:r>
        <w:rPr>
          <w:rFonts w:ascii="Helvetica Neue" w:hAnsi="Helvetica Neue" w:cs="Helvetica Neue"/>
          <w:sz w:val="26"/>
          <w:szCs w:val="26"/>
          <w:lang w:val="en-GB"/>
        </w:rPr>
        <w:t xml:space="preserve"> —&gt; ERC20 token</w:t>
      </w:r>
    </w:p>
    <w:p w14:paraId="7E4D618C" w14:textId="77777777" w:rsidR="002C2EFF" w:rsidRDefault="002C2EFF" w:rsidP="002C2EFF">
      <w:pPr>
        <w:autoSpaceDE w:val="0"/>
        <w:autoSpaceDN w:val="0"/>
        <w:adjustRightInd w:val="0"/>
        <w:rPr>
          <w:rFonts w:ascii="Helvetica Neue" w:hAnsi="Helvetica Neue" w:cs="Helvetica Neue"/>
          <w:sz w:val="26"/>
          <w:szCs w:val="26"/>
          <w:lang w:val="en-GB"/>
        </w:rPr>
      </w:pPr>
    </w:p>
    <w:p w14:paraId="79A42E51" w14:textId="77777777" w:rsidR="002C2EFF" w:rsidRDefault="002C2EFF" w:rsidP="002C2EFF">
      <w:pPr>
        <w:autoSpaceDE w:val="0"/>
        <w:autoSpaceDN w:val="0"/>
        <w:adjustRightInd w:val="0"/>
        <w:rPr>
          <w:rFonts w:ascii="Helvetica Neue" w:hAnsi="Helvetica Neue" w:cs="Helvetica Neue"/>
          <w:sz w:val="26"/>
          <w:szCs w:val="26"/>
          <w:lang w:val="en-GB"/>
        </w:rPr>
      </w:pPr>
    </w:p>
    <w:p w14:paraId="2A91E060"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Calling contract from </w:t>
      </w:r>
      <w:proofErr w:type="gramStart"/>
      <w:r>
        <w:rPr>
          <w:rFonts w:ascii="Helvetica Neue" w:hAnsi="Helvetica Neue" w:cs="Helvetica Neue"/>
          <w:sz w:val="26"/>
          <w:szCs w:val="26"/>
          <w:lang w:val="en-GB"/>
        </w:rPr>
        <w:t>other</w:t>
      </w:r>
      <w:proofErr w:type="gramEnd"/>
      <w:r>
        <w:rPr>
          <w:rFonts w:ascii="Helvetica Neue" w:hAnsi="Helvetica Neue" w:cs="Helvetica Neue"/>
          <w:sz w:val="26"/>
          <w:szCs w:val="26"/>
          <w:lang w:val="en-GB"/>
        </w:rPr>
        <w:t xml:space="preserve"> contract:</w:t>
      </w:r>
    </w:p>
    <w:p w14:paraId="39597B99" w14:textId="77777777" w:rsidR="002C2EFF" w:rsidRDefault="002C2EFF" w:rsidP="002C2EFF">
      <w:pPr>
        <w:autoSpaceDE w:val="0"/>
        <w:autoSpaceDN w:val="0"/>
        <w:adjustRightInd w:val="0"/>
        <w:rPr>
          <w:rFonts w:ascii="Helvetica Neue" w:hAnsi="Helvetica Neue" w:cs="Helvetica Neue"/>
          <w:sz w:val="26"/>
          <w:szCs w:val="26"/>
          <w:lang w:val="en-GB"/>
        </w:rPr>
      </w:pPr>
    </w:p>
    <w:p w14:paraId="38E76351"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SPDX-License-Identifier: GPL-3.0</w:t>
      </w:r>
    </w:p>
    <w:p w14:paraId="1FD9DFE3" w14:textId="77777777" w:rsidR="002C2EFF" w:rsidRDefault="002C2EFF" w:rsidP="002C2EFF">
      <w:pPr>
        <w:autoSpaceDE w:val="0"/>
        <w:autoSpaceDN w:val="0"/>
        <w:adjustRightInd w:val="0"/>
        <w:rPr>
          <w:rFonts w:ascii="Helvetica Neue" w:hAnsi="Helvetica Neue" w:cs="Helvetica Neue"/>
          <w:sz w:val="26"/>
          <w:szCs w:val="26"/>
          <w:lang w:val="en-GB"/>
        </w:rPr>
      </w:pPr>
    </w:p>
    <w:p w14:paraId="046EC98E"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pragma solidity &gt;=0.7.0 &lt;0.9.</w:t>
      </w:r>
      <w:proofErr w:type="gramStart"/>
      <w:r>
        <w:rPr>
          <w:rFonts w:ascii="Helvetica Neue" w:hAnsi="Helvetica Neue" w:cs="Helvetica Neue"/>
          <w:sz w:val="26"/>
          <w:szCs w:val="26"/>
          <w:lang w:val="en-GB"/>
        </w:rPr>
        <w:t>0;</w:t>
      </w:r>
      <w:proofErr w:type="gramEnd"/>
    </w:p>
    <w:p w14:paraId="29370801" w14:textId="77777777" w:rsidR="002C2EFF" w:rsidRDefault="002C2EFF" w:rsidP="002C2EFF">
      <w:pPr>
        <w:autoSpaceDE w:val="0"/>
        <w:autoSpaceDN w:val="0"/>
        <w:adjustRightInd w:val="0"/>
        <w:rPr>
          <w:rFonts w:ascii="Helvetica Neue" w:hAnsi="Helvetica Neue" w:cs="Helvetica Neue"/>
          <w:sz w:val="26"/>
          <w:szCs w:val="26"/>
          <w:lang w:val="en-GB"/>
        </w:rPr>
      </w:pPr>
    </w:p>
    <w:p w14:paraId="3F3AE9C7" w14:textId="77777777" w:rsidR="002C2EFF" w:rsidRDefault="002C2EFF" w:rsidP="002C2EFF">
      <w:pPr>
        <w:autoSpaceDE w:val="0"/>
        <w:autoSpaceDN w:val="0"/>
        <w:adjustRightInd w:val="0"/>
        <w:rPr>
          <w:rFonts w:ascii="Helvetica Neue" w:hAnsi="Helvetica Neue" w:cs="Helvetica Neue"/>
          <w:sz w:val="26"/>
          <w:szCs w:val="26"/>
          <w:lang w:val="en-GB"/>
        </w:rPr>
      </w:pPr>
    </w:p>
    <w:p w14:paraId="522741D9"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contract </w:t>
      </w:r>
      <w:proofErr w:type="gramStart"/>
      <w:r>
        <w:rPr>
          <w:rFonts w:ascii="Helvetica Neue" w:hAnsi="Helvetica Neue" w:cs="Helvetica Neue"/>
          <w:sz w:val="26"/>
          <w:szCs w:val="26"/>
          <w:lang w:val="en-GB"/>
        </w:rPr>
        <w:t>Base{</w:t>
      </w:r>
      <w:proofErr w:type="gramEnd"/>
    </w:p>
    <w:p w14:paraId="4715F168"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lastRenderedPageBreak/>
        <w:t xml:space="preserve">    uint256 public </w:t>
      </w:r>
      <w:proofErr w:type="gramStart"/>
      <w:r>
        <w:rPr>
          <w:rFonts w:ascii="Helvetica Neue" w:hAnsi="Helvetica Neue" w:cs="Helvetica Neue"/>
          <w:sz w:val="26"/>
          <w:szCs w:val="26"/>
          <w:lang w:val="en-GB"/>
        </w:rPr>
        <w:t>value;</w:t>
      </w:r>
      <w:proofErr w:type="gramEnd"/>
    </w:p>
    <w:p w14:paraId="2FDAF8E0"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
    <w:p w14:paraId="7E8A77E5"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function </w:t>
      </w:r>
      <w:proofErr w:type="spellStart"/>
      <w:proofErr w:type="gramStart"/>
      <w:r>
        <w:rPr>
          <w:rFonts w:ascii="Helvetica Neue" w:hAnsi="Helvetica Neue" w:cs="Helvetica Neue"/>
          <w:sz w:val="26"/>
          <w:szCs w:val="26"/>
          <w:lang w:val="en-GB"/>
        </w:rPr>
        <w:t>setValue</w:t>
      </w:r>
      <w:proofErr w:type="spellEnd"/>
      <w:r>
        <w:rPr>
          <w:rFonts w:ascii="Helvetica Neue" w:hAnsi="Helvetica Neue" w:cs="Helvetica Neue"/>
          <w:sz w:val="26"/>
          <w:szCs w:val="26"/>
          <w:lang w:val="en-GB"/>
        </w:rPr>
        <w:t>(</w:t>
      </w:r>
      <w:proofErr w:type="gramEnd"/>
      <w:r>
        <w:rPr>
          <w:rFonts w:ascii="Helvetica Neue" w:hAnsi="Helvetica Neue" w:cs="Helvetica Neue"/>
          <w:sz w:val="26"/>
          <w:szCs w:val="26"/>
          <w:lang w:val="en-GB"/>
        </w:rPr>
        <w:t>uint256 _value) public{</w:t>
      </w:r>
    </w:p>
    <w:p w14:paraId="21269A2F"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value = _</w:t>
      </w:r>
      <w:proofErr w:type="gramStart"/>
      <w:r>
        <w:rPr>
          <w:rFonts w:ascii="Helvetica Neue" w:hAnsi="Helvetica Neue" w:cs="Helvetica Neue"/>
          <w:sz w:val="26"/>
          <w:szCs w:val="26"/>
          <w:lang w:val="en-GB"/>
        </w:rPr>
        <w:t>value;</w:t>
      </w:r>
      <w:proofErr w:type="gramEnd"/>
    </w:p>
    <w:p w14:paraId="60F5B8A4"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 </w:t>
      </w:r>
    </w:p>
    <w:p w14:paraId="4DB954ED"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
    <w:p w14:paraId="59FBF0C5"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function </w:t>
      </w:r>
      <w:proofErr w:type="spellStart"/>
      <w:proofErr w:type="gramStart"/>
      <w:r>
        <w:rPr>
          <w:rFonts w:ascii="Helvetica Neue" w:hAnsi="Helvetica Neue" w:cs="Helvetica Neue"/>
          <w:sz w:val="26"/>
          <w:szCs w:val="26"/>
          <w:lang w:val="en-GB"/>
        </w:rPr>
        <w:t>getValue</w:t>
      </w:r>
      <w:proofErr w:type="spellEnd"/>
      <w:r>
        <w:rPr>
          <w:rFonts w:ascii="Helvetica Neue" w:hAnsi="Helvetica Neue" w:cs="Helvetica Neue"/>
          <w:sz w:val="26"/>
          <w:szCs w:val="26"/>
          <w:lang w:val="en-GB"/>
        </w:rPr>
        <w:t>(</w:t>
      </w:r>
      <w:proofErr w:type="gramEnd"/>
      <w:r>
        <w:rPr>
          <w:rFonts w:ascii="Helvetica Neue" w:hAnsi="Helvetica Neue" w:cs="Helvetica Neue"/>
          <w:sz w:val="26"/>
          <w:szCs w:val="26"/>
          <w:lang w:val="en-GB"/>
        </w:rPr>
        <w:t>) public view returns(uint256){</w:t>
      </w:r>
    </w:p>
    <w:p w14:paraId="3150AC41"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return </w:t>
      </w:r>
      <w:proofErr w:type="gramStart"/>
      <w:r>
        <w:rPr>
          <w:rFonts w:ascii="Helvetica Neue" w:hAnsi="Helvetica Neue" w:cs="Helvetica Neue"/>
          <w:sz w:val="26"/>
          <w:szCs w:val="26"/>
          <w:lang w:val="en-GB"/>
        </w:rPr>
        <w:t>value;</w:t>
      </w:r>
      <w:proofErr w:type="gramEnd"/>
    </w:p>
    <w:p w14:paraId="7EED08A9"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
    <w:p w14:paraId="66722D6F"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w:t>
      </w:r>
    </w:p>
    <w:p w14:paraId="4545E6D9" w14:textId="77777777" w:rsidR="002C2EFF" w:rsidRDefault="002C2EFF" w:rsidP="002C2EFF">
      <w:pPr>
        <w:autoSpaceDE w:val="0"/>
        <w:autoSpaceDN w:val="0"/>
        <w:adjustRightInd w:val="0"/>
        <w:rPr>
          <w:rFonts w:ascii="Helvetica Neue" w:hAnsi="Helvetica Neue" w:cs="Helvetica Neue"/>
          <w:sz w:val="26"/>
          <w:szCs w:val="26"/>
          <w:lang w:val="en-GB"/>
        </w:rPr>
      </w:pPr>
    </w:p>
    <w:p w14:paraId="25B5DF69"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contract </w:t>
      </w:r>
      <w:proofErr w:type="spellStart"/>
      <w:proofErr w:type="gramStart"/>
      <w:r>
        <w:rPr>
          <w:rFonts w:ascii="Helvetica Neue" w:hAnsi="Helvetica Neue" w:cs="Helvetica Neue"/>
          <w:sz w:val="26"/>
          <w:szCs w:val="26"/>
          <w:lang w:val="en-GB"/>
        </w:rPr>
        <w:t>AboveBase</w:t>
      </w:r>
      <w:proofErr w:type="spellEnd"/>
      <w:r>
        <w:rPr>
          <w:rFonts w:ascii="Helvetica Neue" w:hAnsi="Helvetica Neue" w:cs="Helvetica Neue"/>
          <w:sz w:val="26"/>
          <w:szCs w:val="26"/>
          <w:lang w:val="en-GB"/>
        </w:rPr>
        <w:t>{</w:t>
      </w:r>
      <w:proofErr w:type="gramEnd"/>
    </w:p>
    <w:p w14:paraId="4D488B0C"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
    <w:p w14:paraId="730B2545"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Base </w:t>
      </w:r>
      <w:proofErr w:type="spellStart"/>
      <w:proofErr w:type="gramStart"/>
      <w:r>
        <w:rPr>
          <w:rFonts w:ascii="Helvetica Neue" w:hAnsi="Helvetica Neue" w:cs="Helvetica Neue"/>
          <w:sz w:val="26"/>
          <w:szCs w:val="26"/>
          <w:lang w:val="en-GB"/>
        </w:rPr>
        <w:t>baseContract</w:t>
      </w:r>
      <w:proofErr w:type="spellEnd"/>
      <w:r>
        <w:rPr>
          <w:rFonts w:ascii="Helvetica Neue" w:hAnsi="Helvetica Neue" w:cs="Helvetica Neue"/>
          <w:sz w:val="26"/>
          <w:szCs w:val="26"/>
          <w:lang w:val="en-GB"/>
        </w:rPr>
        <w:t>;</w:t>
      </w:r>
      <w:proofErr w:type="gramEnd"/>
    </w:p>
    <w:p w14:paraId="0DA1C713"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
    <w:p w14:paraId="125ED2E3"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function </w:t>
      </w:r>
      <w:proofErr w:type="gramStart"/>
      <w:r>
        <w:rPr>
          <w:rFonts w:ascii="Helvetica Neue" w:hAnsi="Helvetica Neue" w:cs="Helvetica Neue"/>
          <w:sz w:val="26"/>
          <w:szCs w:val="26"/>
          <w:lang w:val="en-GB"/>
        </w:rPr>
        <w:t>Extra(</w:t>
      </w:r>
      <w:proofErr w:type="gramEnd"/>
      <w:r>
        <w:rPr>
          <w:rFonts w:ascii="Helvetica Neue" w:hAnsi="Helvetica Neue" w:cs="Helvetica Neue"/>
          <w:sz w:val="26"/>
          <w:szCs w:val="26"/>
          <w:lang w:val="en-GB"/>
        </w:rPr>
        <w:t>) public {</w:t>
      </w:r>
    </w:p>
    <w:p w14:paraId="5ACCFDAB"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roofErr w:type="spellStart"/>
      <w:r>
        <w:rPr>
          <w:rFonts w:ascii="Helvetica Neue" w:hAnsi="Helvetica Neue" w:cs="Helvetica Neue"/>
          <w:sz w:val="26"/>
          <w:szCs w:val="26"/>
          <w:lang w:val="en-GB"/>
        </w:rPr>
        <w:t>baseContract</w:t>
      </w:r>
      <w:proofErr w:type="spellEnd"/>
      <w:r>
        <w:rPr>
          <w:rFonts w:ascii="Helvetica Neue" w:hAnsi="Helvetica Neue" w:cs="Helvetica Neue"/>
          <w:sz w:val="26"/>
          <w:szCs w:val="26"/>
          <w:lang w:val="en-GB"/>
        </w:rPr>
        <w:t xml:space="preserve"> = new </w:t>
      </w:r>
      <w:proofErr w:type="gramStart"/>
      <w:r>
        <w:rPr>
          <w:rFonts w:ascii="Helvetica Neue" w:hAnsi="Helvetica Neue" w:cs="Helvetica Neue"/>
          <w:sz w:val="26"/>
          <w:szCs w:val="26"/>
          <w:lang w:val="en-GB"/>
        </w:rPr>
        <w:t>Base(</w:t>
      </w:r>
      <w:proofErr w:type="gramEnd"/>
      <w:r>
        <w:rPr>
          <w:rFonts w:ascii="Helvetica Neue" w:hAnsi="Helvetica Neue" w:cs="Helvetica Neue"/>
          <w:sz w:val="26"/>
          <w:szCs w:val="26"/>
          <w:lang w:val="en-GB"/>
        </w:rPr>
        <w:t>);</w:t>
      </w:r>
    </w:p>
    <w:p w14:paraId="052C7399"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
    <w:p w14:paraId="155B6C55" w14:textId="77777777" w:rsidR="002C2EFF" w:rsidRDefault="002C2EFF" w:rsidP="002C2EFF">
      <w:pPr>
        <w:autoSpaceDE w:val="0"/>
        <w:autoSpaceDN w:val="0"/>
        <w:adjustRightInd w:val="0"/>
        <w:rPr>
          <w:rFonts w:ascii="Helvetica Neue" w:hAnsi="Helvetica Neue" w:cs="Helvetica Neue"/>
          <w:sz w:val="26"/>
          <w:szCs w:val="26"/>
          <w:lang w:val="en-GB"/>
        </w:rPr>
      </w:pPr>
    </w:p>
    <w:p w14:paraId="6F57B1BF"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function </w:t>
      </w:r>
      <w:proofErr w:type="spellStart"/>
      <w:proofErr w:type="gramStart"/>
      <w:r>
        <w:rPr>
          <w:rFonts w:ascii="Helvetica Neue" w:hAnsi="Helvetica Neue" w:cs="Helvetica Neue"/>
          <w:sz w:val="26"/>
          <w:szCs w:val="26"/>
          <w:lang w:val="en-GB"/>
        </w:rPr>
        <w:t>getValuefromBase</w:t>
      </w:r>
      <w:proofErr w:type="spellEnd"/>
      <w:r>
        <w:rPr>
          <w:rFonts w:ascii="Helvetica Neue" w:hAnsi="Helvetica Neue" w:cs="Helvetica Neue"/>
          <w:sz w:val="26"/>
          <w:szCs w:val="26"/>
          <w:lang w:val="en-GB"/>
        </w:rPr>
        <w:t>(</w:t>
      </w:r>
      <w:proofErr w:type="gramEnd"/>
      <w:r>
        <w:rPr>
          <w:rFonts w:ascii="Helvetica Neue" w:hAnsi="Helvetica Neue" w:cs="Helvetica Neue"/>
          <w:sz w:val="26"/>
          <w:szCs w:val="26"/>
          <w:lang w:val="en-GB"/>
        </w:rPr>
        <w:t>) public view returns(uint256){</w:t>
      </w:r>
    </w:p>
    <w:p w14:paraId="124AE76C"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return </w:t>
      </w:r>
      <w:proofErr w:type="spellStart"/>
      <w:r>
        <w:rPr>
          <w:rFonts w:ascii="Helvetica Neue" w:hAnsi="Helvetica Neue" w:cs="Helvetica Neue"/>
          <w:sz w:val="26"/>
          <w:szCs w:val="26"/>
          <w:lang w:val="en-GB"/>
        </w:rPr>
        <w:t>baseContract.getValue</w:t>
      </w:r>
      <w:proofErr w:type="spellEnd"/>
      <w:r>
        <w:rPr>
          <w:rFonts w:ascii="Helvetica Neue" w:hAnsi="Helvetica Neue" w:cs="Helvetica Neue"/>
          <w:sz w:val="26"/>
          <w:szCs w:val="26"/>
          <w:lang w:val="en-GB"/>
        </w:rPr>
        <w:t>(</w:t>
      </w:r>
      <w:proofErr w:type="gramStart"/>
      <w:r>
        <w:rPr>
          <w:rFonts w:ascii="Helvetica Neue" w:hAnsi="Helvetica Neue" w:cs="Helvetica Neue"/>
          <w:sz w:val="26"/>
          <w:szCs w:val="26"/>
          <w:lang w:val="en-GB"/>
        </w:rPr>
        <w:t>);</w:t>
      </w:r>
      <w:proofErr w:type="gramEnd"/>
    </w:p>
    <w:p w14:paraId="5E9CD799"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
    <w:p w14:paraId="4207FFB8"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
    <w:p w14:paraId="47EA0857"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function </w:t>
      </w:r>
      <w:proofErr w:type="spellStart"/>
      <w:proofErr w:type="gramStart"/>
      <w:r>
        <w:rPr>
          <w:rFonts w:ascii="Helvetica Neue" w:hAnsi="Helvetica Neue" w:cs="Helvetica Neue"/>
          <w:sz w:val="26"/>
          <w:szCs w:val="26"/>
          <w:lang w:val="en-GB"/>
        </w:rPr>
        <w:t>setValuefromBase</w:t>
      </w:r>
      <w:proofErr w:type="spellEnd"/>
      <w:r>
        <w:rPr>
          <w:rFonts w:ascii="Helvetica Neue" w:hAnsi="Helvetica Neue" w:cs="Helvetica Neue"/>
          <w:sz w:val="26"/>
          <w:szCs w:val="26"/>
          <w:lang w:val="en-GB"/>
        </w:rPr>
        <w:t>(</w:t>
      </w:r>
      <w:proofErr w:type="gramEnd"/>
      <w:r>
        <w:rPr>
          <w:rFonts w:ascii="Helvetica Neue" w:hAnsi="Helvetica Neue" w:cs="Helvetica Neue"/>
          <w:sz w:val="26"/>
          <w:szCs w:val="26"/>
          <w:lang w:val="en-GB"/>
        </w:rPr>
        <w:t>uint256 _value) public returns(bool success){</w:t>
      </w:r>
    </w:p>
    <w:p w14:paraId="784ECAEB"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roofErr w:type="spellStart"/>
      <w:r>
        <w:rPr>
          <w:rFonts w:ascii="Helvetica Neue" w:hAnsi="Helvetica Neue" w:cs="Helvetica Neue"/>
          <w:sz w:val="26"/>
          <w:szCs w:val="26"/>
          <w:lang w:val="en-GB"/>
        </w:rPr>
        <w:t>baseContract.setValue</w:t>
      </w:r>
      <w:proofErr w:type="spellEnd"/>
      <w:r>
        <w:rPr>
          <w:rFonts w:ascii="Helvetica Neue" w:hAnsi="Helvetica Neue" w:cs="Helvetica Neue"/>
          <w:sz w:val="26"/>
          <w:szCs w:val="26"/>
          <w:lang w:val="en-GB"/>
        </w:rPr>
        <w:t>(_value</w:t>
      </w:r>
      <w:proofErr w:type="gramStart"/>
      <w:r>
        <w:rPr>
          <w:rFonts w:ascii="Helvetica Neue" w:hAnsi="Helvetica Neue" w:cs="Helvetica Neue"/>
          <w:sz w:val="26"/>
          <w:szCs w:val="26"/>
          <w:lang w:val="en-GB"/>
        </w:rPr>
        <w:t>);</w:t>
      </w:r>
      <w:proofErr w:type="gramEnd"/>
    </w:p>
    <w:p w14:paraId="01CB86FF"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return </w:t>
      </w:r>
      <w:proofErr w:type="gramStart"/>
      <w:r>
        <w:rPr>
          <w:rFonts w:ascii="Helvetica Neue" w:hAnsi="Helvetica Neue" w:cs="Helvetica Neue"/>
          <w:sz w:val="26"/>
          <w:szCs w:val="26"/>
          <w:lang w:val="en-GB"/>
        </w:rPr>
        <w:t>true;</w:t>
      </w:r>
      <w:proofErr w:type="gramEnd"/>
    </w:p>
    <w:p w14:paraId="78068E38"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 xml:space="preserve">    }</w:t>
      </w:r>
    </w:p>
    <w:p w14:paraId="2E8AF348" w14:textId="77777777" w:rsidR="002C2EFF" w:rsidRDefault="002C2EFF" w:rsidP="002C2EFF">
      <w:pPr>
        <w:autoSpaceDE w:val="0"/>
        <w:autoSpaceDN w:val="0"/>
        <w:adjustRightInd w:val="0"/>
        <w:rPr>
          <w:rFonts w:ascii="Helvetica Neue" w:hAnsi="Helvetica Neue" w:cs="Helvetica Neue"/>
          <w:sz w:val="26"/>
          <w:szCs w:val="26"/>
          <w:lang w:val="en-GB"/>
        </w:rPr>
      </w:pPr>
      <w:r>
        <w:rPr>
          <w:rFonts w:ascii="Helvetica Neue" w:hAnsi="Helvetica Neue" w:cs="Helvetica Neue"/>
          <w:sz w:val="26"/>
          <w:szCs w:val="26"/>
          <w:lang w:val="en-GB"/>
        </w:rPr>
        <w:t>}</w:t>
      </w:r>
    </w:p>
    <w:p w14:paraId="40EF7B2B" w14:textId="77777777" w:rsidR="002C2EFF" w:rsidRDefault="002C2EFF"/>
    <w:sectPr w:rsidR="002C2EFF" w:rsidSect="002A11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0000038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FF"/>
    <w:rsid w:val="002C2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7E4508"/>
  <w15:chartTrackingRefBased/>
  <w15:docId w15:val="{5DA66228-310C-C24C-A54E-19432906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qHb-ipbmIo" TargetMode="External"/><Relationship Id="rId13" Type="http://schemas.openxmlformats.org/officeDocument/2006/relationships/hyperlink" Target="https://www.youtube.com/watch?v=xknoxALAL8c" TargetMode="External"/><Relationship Id="rId18" Type="http://schemas.openxmlformats.org/officeDocument/2006/relationships/hyperlink" Target="https://www.youtube.com/watch?v=BduMOagAuKs&amp;list=PLO5VPQH6OWdULDcret0S0EYQ7YcKzrigz&amp;index=1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an.hubwiz.com/docset/Ethereum.docset/Contents/Resources/Documents/eth_sendTransaction.html" TargetMode="External"/><Relationship Id="rId7" Type="http://schemas.openxmlformats.org/officeDocument/2006/relationships/hyperlink" Target="https://applicature.com/blog/blockchain-technology/solidity-interview" TargetMode="External"/><Relationship Id="rId12" Type="http://schemas.openxmlformats.org/officeDocument/2006/relationships/hyperlink" Target="https://www.youtube.com/watch?v=nep2-1Zzptk&amp;list=PLbbtODcOYIoE0D6fschNU4rqtGFRpk3ea&amp;index=8" TargetMode="External"/><Relationship Id="rId17" Type="http://schemas.openxmlformats.org/officeDocument/2006/relationships/hyperlink" Target="https://www.youtube.com/watch?v=oTS9uxU6cAM&amp;list=PLO5VPQH6OWdULDcret0S0EYQ7YcKzrigz&amp;index=4" TargetMode="External"/><Relationship Id="rId25" Type="http://schemas.openxmlformats.org/officeDocument/2006/relationships/hyperlink" Target="https://www.youtube.com/watch?v=W0Lomo8CdTM" TargetMode="External"/><Relationship Id="rId2" Type="http://schemas.openxmlformats.org/officeDocument/2006/relationships/styles" Target="styles.xml"/><Relationship Id="rId16" Type="http://schemas.openxmlformats.org/officeDocument/2006/relationships/hyperlink" Target="https://docs.openzeppelin.com/contracts/2.x/api/math#Math"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programmersought.com/article/2720454206/" TargetMode="External"/><Relationship Id="rId11" Type="http://schemas.openxmlformats.org/officeDocument/2006/relationships/hyperlink" Target="https://www.youtube.com/watch?v=jPHXG82WCYA&amp;list=PLbbtODcOYIoE0D6fschNU4rqtGFRpk3ea&amp;index=5" TargetMode="External"/><Relationship Id="rId24" Type="http://schemas.openxmlformats.org/officeDocument/2006/relationships/hyperlink" Target="http://man.hubwiz.com/docset/Ethereum.docset/Contents/Resources/Documents/eth_call.html" TargetMode="External"/><Relationship Id="rId5" Type="http://schemas.openxmlformats.org/officeDocument/2006/relationships/hyperlink" Target="https://github.com/kevaundray/SmartContractChallenges/tree/master/Ethereum" TargetMode="External"/><Relationship Id="rId15" Type="http://schemas.openxmlformats.org/officeDocument/2006/relationships/hyperlink" Target="https://github.com/OpenZeppelin/openzeppelin-contracts/tree/master/contracts/token" TargetMode="External"/><Relationship Id="rId23" Type="http://schemas.openxmlformats.org/officeDocument/2006/relationships/hyperlink" Target="https://docs.soliditylang.org/en/v0.5.3/control-structures.html#creating-contracts" TargetMode="External"/><Relationship Id="rId10" Type="http://schemas.openxmlformats.org/officeDocument/2006/relationships/hyperlink" Target="https://www.youtube.com/watch?v=TNZLonjrLYE&amp;list=PLbbtODcOYIoE0D6fschNU4rqtGFRpk3ea&amp;index=4" TargetMode="External"/><Relationship Id="rId19" Type="http://schemas.openxmlformats.org/officeDocument/2006/relationships/hyperlink" Target="https://medium.com/upstate-interactive/solidity-override-vs-virtual-functions-c0a5dfb83aaf#:~:text=A%20function%20that%20allows%20an,should%20be%20marked%20as%20override%20" TargetMode="External"/><Relationship Id="rId4" Type="http://schemas.openxmlformats.org/officeDocument/2006/relationships/webSettings" Target="webSettings.xml"/><Relationship Id="rId9" Type="http://schemas.openxmlformats.org/officeDocument/2006/relationships/hyperlink" Target="https://www.youtube.com/watch?v=XiDs_UmEDG0" TargetMode="External"/><Relationship Id="rId14" Type="http://schemas.openxmlformats.org/officeDocument/2006/relationships/hyperlink" Target="https://www.youtube.com/watch?v=xQ987rtzWJc&amp;list=PLbbtODcOYIoE0D6fschNU4rqtGFRpk3ea&amp;index=10" TargetMode="External"/><Relationship Id="rId22" Type="http://schemas.openxmlformats.org/officeDocument/2006/relationships/hyperlink" Target="https://docs.soliditylang.org/en/v0.5.3/contracts.html#even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1274</Words>
  <Characters>7267</Characters>
  <Application>Microsoft Office Word</Application>
  <DocSecurity>0</DocSecurity>
  <Lines>60</Lines>
  <Paragraphs>17</Paragraphs>
  <ScaleCrop>false</ScaleCrop>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 Vijay Shukla</dc:creator>
  <cp:keywords/>
  <dc:description/>
  <cp:lastModifiedBy>Vinee Vijay Shukla</cp:lastModifiedBy>
  <cp:revision>1</cp:revision>
  <dcterms:created xsi:type="dcterms:W3CDTF">2021-06-30T13:25:00Z</dcterms:created>
  <dcterms:modified xsi:type="dcterms:W3CDTF">2021-06-30T13:25:00Z</dcterms:modified>
</cp:coreProperties>
</file>